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5BF2" w:rsidRDefault="00FA5D24" w:rsidP="00B050B7">
      <w:pPr>
        <w:spacing w:after="0"/>
      </w:pPr>
      <w:r>
        <w:rPr>
          <w:noProof/>
        </w:rPr>
        <w:pict>
          <v:shapetype id="_x0000_t202" coordsize="21600,21600" o:spt="202" path="m,l,21600r21600,l21600,xe">
            <v:stroke joinstyle="miter"/>
            <v:path gradientshapeok="t" o:connecttype="rect"/>
          </v:shapetype>
          <v:shape id="_x0000_s1045" type="#_x0000_t202" style="position:absolute;margin-left:11.5pt;margin-top:5.1pt;width:360.05pt;height:65.7pt;z-index:251674624;mso-width-relative:margin;mso-height-relative:margin" filled="f" stroked="f">
            <v:textbox style="mso-next-textbox:#_x0000_s1045">
              <w:txbxContent>
                <w:p w:rsidR="00B93929" w:rsidRPr="00911379" w:rsidRDefault="00B93929" w:rsidP="00911379">
                  <w:pPr>
                    <w:spacing w:line="192" w:lineRule="auto"/>
                    <w:rPr>
                      <w:rFonts w:ascii="Gotham Medium" w:hAnsi="Gotham Medium"/>
                      <w:color w:val="FFFFFF" w:themeColor="background1"/>
                      <w:sz w:val="52"/>
                      <w:szCs w:val="52"/>
                    </w:rPr>
                  </w:pPr>
                  <w:r w:rsidRPr="00911379">
                    <w:rPr>
                      <w:rFonts w:ascii="Gotham Medium" w:hAnsi="Gotham Medium"/>
                      <w:color w:val="FFFFFF" w:themeColor="background1"/>
                      <w:sz w:val="52"/>
                      <w:szCs w:val="52"/>
                    </w:rPr>
                    <w:t>JavaScript I</w:t>
                  </w:r>
                  <w:r>
                    <w:rPr>
                      <w:rFonts w:ascii="Gotham Medium" w:hAnsi="Gotham Medium"/>
                      <w:color w:val="FFFFFF" w:themeColor="background1"/>
                      <w:sz w:val="52"/>
                      <w:szCs w:val="52"/>
                    </w:rPr>
                    <w:t>II</w:t>
                  </w:r>
                  <w:r w:rsidRPr="00911379">
                    <w:rPr>
                      <w:rFonts w:ascii="Gotham Medium" w:hAnsi="Gotham Medium"/>
                      <w:color w:val="FFFFFF" w:themeColor="background1"/>
                      <w:sz w:val="52"/>
                      <w:szCs w:val="52"/>
                    </w:rPr>
                    <w:t>:</w:t>
                  </w:r>
                </w:p>
                <w:p w:rsidR="00B93929" w:rsidRPr="008A51DD" w:rsidRDefault="00B93929" w:rsidP="00911379">
                  <w:pPr>
                    <w:spacing w:line="192" w:lineRule="auto"/>
                    <w:rPr>
                      <w:color w:val="FFFFFF" w:themeColor="background1"/>
                      <w:sz w:val="48"/>
                      <w:szCs w:val="48"/>
                    </w:rPr>
                  </w:pPr>
                  <w:r w:rsidRPr="008A51DD">
                    <w:rPr>
                      <w:color w:val="FFFFFF" w:themeColor="background1"/>
                      <w:sz w:val="48"/>
                      <w:szCs w:val="48"/>
                    </w:rPr>
                    <w:t xml:space="preserve">Java Hard with a </w:t>
                  </w:r>
                  <w:proofErr w:type="spellStart"/>
                  <w:r w:rsidRPr="008A51DD">
                    <w:rPr>
                      <w:color w:val="FFFFFF" w:themeColor="background1"/>
                      <w:sz w:val="48"/>
                      <w:szCs w:val="48"/>
                    </w:rPr>
                    <w:t>Vengance</w:t>
                  </w:r>
                  <w:proofErr w:type="spellEnd"/>
                </w:p>
              </w:txbxContent>
            </v:textbox>
          </v:shape>
        </w:pict>
      </w:r>
      <w:r>
        <w:rPr>
          <w:noProof/>
        </w:rPr>
        <w:pict>
          <v:shape id="_x0000_s1047" type="#_x0000_t202" style="position:absolute;margin-left:-5.8pt;margin-top:-1.2pt;width:27.4pt;height:1in;z-index:251677696" filled="f" stroked="f">
            <v:textbox style="layout-flow:vertical;mso-next-textbox:#_x0000_s1047">
              <w:txbxContent>
                <w:p w:rsidR="00B93929" w:rsidRPr="000542A9" w:rsidRDefault="00B93929" w:rsidP="000542A9">
                  <w:pPr>
                    <w:jc w:val="center"/>
                    <w:rPr>
                      <w:color w:val="FFFFFF" w:themeColor="background1"/>
                      <w:sz w:val="20"/>
                    </w:rPr>
                  </w:pPr>
                  <w:r w:rsidRPr="000542A9">
                    <w:rPr>
                      <w:color w:val="FFFFFF" w:themeColor="background1"/>
                      <w:sz w:val="20"/>
                    </w:rPr>
                    <w:t>Lesson Plan</w:t>
                  </w:r>
                </w:p>
              </w:txbxContent>
            </v:textbox>
          </v:shape>
        </w:pict>
      </w:r>
      <w:r w:rsidR="004C2B26" w:rsidRPr="002C728C">
        <w:rPr>
          <w:noProof/>
        </w:rPr>
        <w:drawing>
          <wp:anchor distT="0" distB="0" distL="114300" distR="114300" simplePos="0" relativeHeight="251676672" behindDoc="0" locked="0" layoutInCell="1" allowOverlap="1">
            <wp:simplePos x="0" y="0"/>
            <wp:positionH relativeFrom="column">
              <wp:posOffset>4629785</wp:posOffset>
            </wp:positionH>
            <wp:positionV relativeFrom="paragraph">
              <wp:posOffset>38735</wp:posOffset>
            </wp:positionV>
            <wp:extent cx="2044700" cy="822960"/>
            <wp:effectExtent l="19050" t="0" r="0" b="0"/>
            <wp:wrapSquare wrapText="bothSides"/>
            <wp:docPr id="2" name="Picture 0" descr="DPL_handout_blue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L_handout_blue_NEW.jpg"/>
                    <pic:cNvPicPr/>
                  </pic:nvPicPr>
                  <pic:blipFill>
                    <a:blip r:embed="rId8"/>
                    <a:srcRect l="6430" t="15152" b="15151"/>
                    <a:stretch>
                      <a:fillRect/>
                    </a:stretch>
                  </pic:blipFill>
                  <pic:spPr>
                    <a:xfrm>
                      <a:off x="0" y="0"/>
                      <a:ext cx="2044700" cy="822960"/>
                    </a:xfrm>
                    <a:prstGeom prst="rect">
                      <a:avLst/>
                    </a:prstGeom>
                  </pic:spPr>
                </pic:pic>
              </a:graphicData>
            </a:graphic>
          </wp:anchor>
        </w:drawing>
      </w:r>
      <w:r>
        <w:rPr>
          <w:noProof/>
        </w:rPr>
        <w:pict>
          <v:roundrect id="_x0000_s1044" style="position:absolute;margin-left:-5.8pt;margin-top:-1.2pt;width:550.3pt;height:1in;z-index:251673600;mso-position-horizontal-relative:text;mso-position-vertical-relative:text" arcsize="10923f" fillcolor="#009fda" stroked="f">
            <w10:wrap type="square"/>
          </v:roundrect>
        </w:pict>
      </w:r>
    </w:p>
    <w:p w:rsidR="00B050B7" w:rsidRDefault="00B050B7" w:rsidP="00B050B7">
      <w:pPr>
        <w:spacing w:after="0"/>
      </w:pPr>
      <w:r w:rsidRPr="00B050B7">
        <w:t>Insert lesson description here.  Ex: A student with no prior knowledge of technology learns how to use a mouse</w:t>
      </w:r>
      <w:r>
        <w:t xml:space="preserve"> and keyboard to open a web brow</w:t>
      </w:r>
      <w:r w:rsidRPr="00B050B7">
        <w:t>ser and practice.</w:t>
      </w:r>
    </w:p>
    <w:p w:rsidR="00B050B7" w:rsidRPr="00B050B7" w:rsidRDefault="00B050B7" w:rsidP="00B050B7">
      <w:pPr>
        <w:spacing w:after="0"/>
      </w:pPr>
    </w:p>
    <w:p w:rsidR="00415E5E" w:rsidRPr="002C728C" w:rsidRDefault="00415E5E" w:rsidP="001A5BF2">
      <w:pPr>
        <w:rPr>
          <w:rFonts w:ascii="Gotham Medium" w:hAnsi="Gotham Medium"/>
          <w:u w:val="single"/>
        </w:rPr>
      </w:pPr>
      <w:r w:rsidRPr="002C728C">
        <w:rPr>
          <w:rFonts w:ascii="Gotham Medium" w:hAnsi="Gotham Medium"/>
          <w:u w:val="single"/>
        </w:rPr>
        <w:t>Lesson Objectives</w:t>
      </w:r>
    </w:p>
    <w:p w:rsidR="00415E5E" w:rsidRPr="002C728C" w:rsidRDefault="00E97CA1" w:rsidP="001A5BF2">
      <w:pPr>
        <w:rPr>
          <w:shd w:val="solid" w:color="FFFFFF" w:fill="FFFFFF"/>
        </w:rPr>
      </w:pPr>
      <w:r w:rsidRPr="002C728C">
        <w:rPr>
          <w:shd w:val="solid" w:color="FFFFFF" w:fill="FFFFFF"/>
        </w:rPr>
        <w:t>At the end of the class, the student will:</w:t>
      </w:r>
    </w:p>
    <w:p w:rsidR="00E97CA1" w:rsidRPr="002C728C" w:rsidRDefault="00314590" w:rsidP="001A5BF2">
      <w:pPr>
        <w:numPr>
          <w:ilvl w:val="0"/>
          <w:numId w:val="3"/>
        </w:numPr>
        <w:tabs>
          <w:tab w:val="num" w:pos="720"/>
        </w:tabs>
        <w:spacing w:after="0"/>
      </w:pPr>
      <w:r>
        <w:t xml:space="preserve">Understand what a </w:t>
      </w:r>
      <w:r w:rsidR="00EA0453">
        <w:t>conditional</w:t>
      </w:r>
      <w:r>
        <w:t xml:space="preserve"> is and be able to </w:t>
      </w:r>
      <w:r w:rsidR="00EA0453">
        <w:t xml:space="preserve">write an if/else </w:t>
      </w:r>
      <w:proofErr w:type="spellStart"/>
      <w:r w:rsidR="00EA0453">
        <w:t>if/else</w:t>
      </w:r>
      <w:proofErr w:type="spellEnd"/>
      <w:r w:rsidR="00EA0453">
        <w:t xml:space="preserve"> conditional</w:t>
      </w:r>
    </w:p>
    <w:p w:rsidR="00415E5E" w:rsidRPr="002C728C" w:rsidRDefault="00314590" w:rsidP="001A5BF2">
      <w:pPr>
        <w:numPr>
          <w:ilvl w:val="0"/>
          <w:numId w:val="3"/>
        </w:numPr>
        <w:tabs>
          <w:tab w:val="num" w:pos="720"/>
        </w:tabs>
        <w:spacing w:after="0"/>
      </w:pPr>
      <w:r>
        <w:t xml:space="preserve">Understand </w:t>
      </w:r>
      <w:r w:rsidR="00EA0453">
        <w:t xml:space="preserve">and use </w:t>
      </w:r>
      <w:r>
        <w:t>the basic</w:t>
      </w:r>
      <w:r w:rsidR="00EA0453">
        <w:t xml:space="preserve"> comparison and logical operators</w:t>
      </w:r>
      <w:r>
        <w:t xml:space="preserve"> in JavaScript</w:t>
      </w:r>
    </w:p>
    <w:p w:rsidR="00E97CA1" w:rsidRDefault="00314590" w:rsidP="001A5BF2">
      <w:pPr>
        <w:numPr>
          <w:ilvl w:val="0"/>
          <w:numId w:val="3"/>
        </w:numPr>
        <w:tabs>
          <w:tab w:val="num" w:pos="720"/>
        </w:tabs>
        <w:spacing w:after="0"/>
      </w:pPr>
      <w:r>
        <w:t xml:space="preserve">Be able to </w:t>
      </w:r>
      <w:r w:rsidR="00EA0453">
        <w:t>write a while and a for loop</w:t>
      </w:r>
    </w:p>
    <w:p w:rsidR="00314590" w:rsidRDefault="00BF02EB" w:rsidP="001A5BF2">
      <w:pPr>
        <w:numPr>
          <w:ilvl w:val="0"/>
          <w:numId w:val="3"/>
        </w:numPr>
        <w:tabs>
          <w:tab w:val="num" w:pos="720"/>
        </w:tabs>
        <w:spacing w:after="0"/>
      </w:pPr>
      <w:r>
        <w:t>Be able to use break and continue in a loop</w:t>
      </w:r>
    </w:p>
    <w:p w:rsidR="00314590" w:rsidRPr="002C728C" w:rsidRDefault="00314590" w:rsidP="001A5BF2">
      <w:pPr>
        <w:numPr>
          <w:ilvl w:val="0"/>
          <w:numId w:val="3"/>
        </w:numPr>
        <w:tabs>
          <w:tab w:val="num" w:pos="720"/>
        </w:tabs>
        <w:spacing w:after="0"/>
      </w:pPr>
      <w:r>
        <w:t>Understand the conc</w:t>
      </w:r>
      <w:r w:rsidR="00BF02EB">
        <w:t>ept of an array and be able to iterate through an array using a for loop</w:t>
      </w:r>
    </w:p>
    <w:p w:rsidR="00415E5E" w:rsidRPr="002C728C" w:rsidRDefault="00415E5E" w:rsidP="001A5BF2"/>
    <w:p w:rsidR="00415E5E" w:rsidRPr="002C728C" w:rsidRDefault="00415E5E" w:rsidP="001A5BF2">
      <w:pPr>
        <w:rPr>
          <w:rFonts w:ascii="Gotham Medium" w:hAnsi="Gotham Medium"/>
          <w:u w:val="single"/>
        </w:rPr>
      </w:pPr>
      <w:r w:rsidRPr="002C728C">
        <w:rPr>
          <w:rFonts w:ascii="Gotham Medium" w:hAnsi="Gotham Medium"/>
          <w:u w:val="single"/>
        </w:rPr>
        <w:t>Lesson Prep Work</w:t>
      </w:r>
    </w:p>
    <w:p w:rsidR="00415E5E" w:rsidRPr="002C728C" w:rsidRDefault="00415E5E" w:rsidP="001A5BF2">
      <w:pPr>
        <w:rPr>
          <w:bCs/>
        </w:rPr>
      </w:pPr>
      <w:r w:rsidRPr="002C728C">
        <w:rPr>
          <w:bCs/>
        </w:rPr>
        <w:t>(30 min, at a minimum, prior to student arrival)</w:t>
      </w:r>
    </w:p>
    <w:p w:rsidR="00415E5E" w:rsidRPr="002C728C" w:rsidRDefault="00415E5E" w:rsidP="001A5BF2">
      <w:pPr>
        <w:numPr>
          <w:ilvl w:val="0"/>
          <w:numId w:val="4"/>
        </w:numPr>
        <w:tabs>
          <w:tab w:val="num" w:pos="720"/>
        </w:tabs>
        <w:spacing w:after="0"/>
      </w:pPr>
      <w:proofErr w:type="gramStart"/>
      <w:r w:rsidRPr="002C728C">
        <w:t>get</w:t>
      </w:r>
      <w:proofErr w:type="gramEnd"/>
      <w:r w:rsidRPr="002C728C">
        <w:t xml:space="preserve"> in early to test for technology failure, because it will happen :-)</w:t>
      </w:r>
    </w:p>
    <w:p w:rsidR="00415E5E" w:rsidRPr="002C728C" w:rsidRDefault="00415E5E" w:rsidP="001A5BF2">
      <w:pPr>
        <w:numPr>
          <w:ilvl w:val="0"/>
          <w:numId w:val="5"/>
        </w:numPr>
        <w:tabs>
          <w:tab w:val="num" w:pos="720"/>
        </w:tabs>
        <w:spacing w:after="0"/>
      </w:pPr>
      <w:r w:rsidRPr="002C728C">
        <w:t>pre-sign into accounts</w:t>
      </w:r>
    </w:p>
    <w:p w:rsidR="00415E5E" w:rsidRPr="002C728C" w:rsidRDefault="00415E5E" w:rsidP="001A5BF2">
      <w:pPr>
        <w:numPr>
          <w:ilvl w:val="0"/>
          <w:numId w:val="5"/>
        </w:numPr>
        <w:tabs>
          <w:tab w:val="num" w:pos="720"/>
        </w:tabs>
        <w:spacing w:after="0"/>
      </w:pPr>
      <w:r w:rsidRPr="002C728C">
        <w:t>pre-load videos or web demos</w:t>
      </w:r>
    </w:p>
    <w:p w:rsidR="00415E5E" w:rsidRPr="002C728C" w:rsidRDefault="00415E5E" w:rsidP="001A5BF2">
      <w:pPr>
        <w:numPr>
          <w:ilvl w:val="0"/>
          <w:numId w:val="5"/>
        </w:numPr>
        <w:tabs>
          <w:tab w:val="num" w:pos="720"/>
        </w:tabs>
        <w:spacing w:after="0"/>
      </w:pPr>
      <w:proofErr w:type="gramStart"/>
      <w:r w:rsidRPr="002C728C">
        <w:t>pre-save</w:t>
      </w:r>
      <w:proofErr w:type="gramEnd"/>
      <w:r w:rsidRPr="002C728C">
        <w:t xml:space="preserve"> example documents in J: drive, etc.</w:t>
      </w:r>
    </w:p>
    <w:p w:rsidR="00415E5E" w:rsidRPr="002C728C" w:rsidRDefault="00415E5E" w:rsidP="001A5BF2">
      <w:pPr>
        <w:numPr>
          <w:ilvl w:val="0"/>
          <w:numId w:val="5"/>
        </w:numPr>
        <w:tabs>
          <w:tab w:val="num" w:pos="720"/>
        </w:tabs>
        <w:spacing w:after="0"/>
      </w:pPr>
      <w:r w:rsidRPr="002C728C">
        <w:t>print handouts</w:t>
      </w:r>
    </w:p>
    <w:p w:rsidR="00415E5E" w:rsidRPr="002C728C" w:rsidRDefault="00415E5E" w:rsidP="001A5BF2"/>
    <w:p w:rsidR="00415E5E" w:rsidRPr="002C728C" w:rsidRDefault="00415E5E" w:rsidP="001A5BF2">
      <w:pPr>
        <w:rPr>
          <w:rFonts w:ascii="Gotham Medium" w:hAnsi="Gotham Medium"/>
          <w:u w:val="single"/>
        </w:rPr>
      </w:pPr>
      <w:r w:rsidRPr="002C728C">
        <w:rPr>
          <w:rFonts w:ascii="Gotham Medium" w:hAnsi="Gotham Medium"/>
          <w:u w:val="single"/>
        </w:rPr>
        <w:t>Lesson Prerequisites</w:t>
      </w:r>
    </w:p>
    <w:p w:rsidR="007B01CB" w:rsidRPr="002C728C" w:rsidRDefault="00B050B7" w:rsidP="00B050B7">
      <w:pPr>
        <w:tabs>
          <w:tab w:val="num" w:pos="720"/>
        </w:tabs>
        <w:spacing w:after="0"/>
      </w:pPr>
      <w:r w:rsidRPr="00B050B7">
        <w:rPr>
          <w:rFonts w:ascii="Courier New" w:hAnsi="Courier New" w:cs="Courier New"/>
        </w:rPr>
        <w:t>●</w:t>
      </w:r>
      <w:r w:rsidRPr="00B050B7">
        <w:rPr>
          <w:rFonts w:cs="Gotham Book"/>
        </w:rPr>
        <w:tab/>
      </w:r>
      <w:proofErr w:type="gramStart"/>
      <w:r w:rsidR="00314590">
        <w:rPr>
          <w:rFonts w:cs="Gotham Book"/>
        </w:rPr>
        <w:t>It</w:t>
      </w:r>
      <w:proofErr w:type="gramEnd"/>
      <w:r w:rsidR="00314590">
        <w:rPr>
          <w:rFonts w:cs="Gotham Book"/>
        </w:rPr>
        <w:t xml:space="preserve"> is recommended that students have some knowledge of HTML – it makes later lessons easier.</w:t>
      </w:r>
    </w:p>
    <w:p w:rsidR="00415E5E" w:rsidRPr="002C728C" w:rsidRDefault="00415E5E" w:rsidP="00BE73B5">
      <w:pPr>
        <w:spacing w:line="276" w:lineRule="auto"/>
      </w:pPr>
    </w:p>
    <w:p w:rsidR="00415E5E" w:rsidRPr="002C728C" w:rsidRDefault="00415E5E" w:rsidP="00BE73B5">
      <w:pPr>
        <w:spacing w:line="276" w:lineRule="auto"/>
        <w:rPr>
          <w:rFonts w:ascii="Gotham Medium" w:hAnsi="Gotham Medium"/>
          <w:u w:val="single"/>
        </w:rPr>
      </w:pPr>
      <w:r w:rsidRPr="002C728C">
        <w:rPr>
          <w:rFonts w:ascii="Gotham Medium" w:hAnsi="Gotham Medium"/>
          <w:u w:val="single"/>
        </w:rPr>
        <w:t>Lesson Outline</w:t>
      </w:r>
    </w:p>
    <w:p w:rsidR="00415E5E" w:rsidRPr="002C728C" w:rsidRDefault="00415E5E" w:rsidP="00BE73B5">
      <w:pPr>
        <w:spacing w:line="276" w:lineRule="auto"/>
      </w:pPr>
      <w:r w:rsidRPr="002C728C">
        <w:t>The lesson is completed in one</w:t>
      </w:r>
      <w:r w:rsidR="00314590">
        <w:t xml:space="preserve"> 120</w:t>
      </w:r>
      <w:r w:rsidR="00B050B7">
        <w:t xml:space="preserve"> </w:t>
      </w:r>
      <w:r w:rsidR="000758D3">
        <w:t xml:space="preserve">minute </w:t>
      </w:r>
      <w:r w:rsidRPr="002C728C">
        <w:t>class session.</w:t>
      </w:r>
    </w:p>
    <w:p w:rsidR="00415E5E" w:rsidRPr="002C728C" w:rsidRDefault="00B050B7" w:rsidP="00B050B7">
      <w:pPr>
        <w:spacing w:line="276" w:lineRule="auto"/>
        <w:rPr>
          <w:i/>
        </w:rPr>
      </w:pPr>
      <w:r>
        <w:rPr>
          <w:rStyle w:val="PlaceholderText"/>
          <w:i/>
          <w:color w:val="auto"/>
        </w:rPr>
        <w:t xml:space="preserve">(x) </w:t>
      </w:r>
      <w:r w:rsidR="00EA234B">
        <w:rPr>
          <w:rFonts w:ascii="Gotham Bold" w:hAnsi="Gotham Bold"/>
        </w:rPr>
        <w:t>Introduction</w:t>
      </w:r>
    </w:p>
    <w:p w:rsidR="00415E5E" w:rsidRPr="002C728C" w:rsidRDefault="00415E5E" w:rsidP="00BE73B5">
      <w:pPr>
        <w:pStyle w:val="ListParagraph"/>
        <w:numPr>
          <w:ilvl w:val="0"/>
          <w:numId w:val="13"/>
        </w:numPr>
        <w:spacing w:line="276" w:lineRule="auto"/>
      </w:pPr>
      <w:r w:rsidRPr="002C728C">
        <w:t>Introduce instructor, students.</w:t>
      </w:r>
    </w:p>
    <w:p w:rsidR="00053DA2" w:rsidRPr="002C728C" w:rsidRDefault="00053DA2" w:rsidP="00053DA2">
      <w:pPr>
        <w:pStyle w:val="ListParagraph"/>
        <w:numPr>
          <w:ilvl w:val="1"/>
          <w:numId w:val="13"/>
        </w:numPr>
        <w:spacing w:line="276" w:lineRule="auto"/>
      </w:pPr>
      <w:r w:rsidRPr="002C728C">
        <w:t>Ask students at introduction:</w:t>
      </w:r>
      <w:r w:rsidR="007B01CB" w:rsidRPr="002C728C">
        <w:t xml:space="preserve">  </w:t>
      </w:r>
      <w:r w:rsidR="00314590">
        <w:t>Have you used JavaScript before? Why do you want to learn JS?</w:t>
      </w:r>
    </w:p>
    <w:p w:rsidR="00415E5E" w:rsidRPr="002C728C" w:rsidRDefault="00415E5E" w:rsidP="00BE73B5">
      <w:pPr>
        <w:pStyle w:val="ListParagraph"/>
        <w:numPr>
          <w:ilvl w:val="0"/>
          <w:numId w:val="13"/>
        </w:numPr>
        <w:spacing w:line="276" w:lineRule="auto"/>
      </w:pPr>
      <w:r w:rsidRPr="002C728C">
        <w:t xml:space="preserve">Let students know </w:t>
      </w:r>
      <w:proofErr w:type="gramStart"/>
      <w:r w:rsidRPr="002C728C">
        <w:t>it’s</w:t>
      </w:r>
      <w:proofErr w:type="gramEnd"/>
      <w:r w:rsidRPr="002C728C">
        <w:t xml:space="preserve"> okay to take phone calls, but ask them to put their phone on vibrate and answer calls outside the classroom.</w:t>
      </w:r>
    </w:p>
    <w:p w:rsidR="00415E5E" w:rsidRPr="002C728C" w:rsidRDefault="00415E5E" w:rsidP="00BE73B5">
      <w:pPr>
        <w:pStyle w:val="ListParagraph"/>
        <w:numPr>
          <w:ilvl w:val="0"/>
          <w:numId w:val="13"/>
        </w:numPr>
        <w:spacing w:line="276" w:lineRule="auto"/>
      </w:pPr>
      <w:r w:rsidRPr="002C728C">
        <w:t>Inform students that they can sit back and watch if the class is too advanced.</w:t>
      </w:r>
    </w:p>
    <w:p w:rsidR="00415E5E" w:rsidRPr="002C728C" w:rsidRDefault="00415E5E" w:rsidP="00BE73B5">
      <w:pPr>
        <w:pStyle w:val="ListParagraph"/>
        <w:numPr>
          <w:ilvl w:val="0"/>
          <w:numId w:val="13"/>
        </w:numPr>
        <w:spacing w:line="276" w:lineRule="auto"/>
      </w:pPr>
      <w:r w:rsidRPr="002C728C">
        <w:t>Inform students they can go to the bathroom, they don’t need permission.</w:t>
      </w:r>
    </w:p>
    <w:p w:rsidR="00415E5E" w:rsidRPr="002C728C" w:rsidRDefault="006F0196" w:rsidP="00BE73B5">
      <w:pPr>
        <w:pStyle w:val="ListParagraph"/>
        <w:numPr>
          <w:ilvl w:val="0"/>
          <w:numId w:val="13"/>
        </w:numPr>
        <w:spacing w:line="276" w:lineRule="auto"/>
      </w:pPr>
      <w:r w:rsidRPr="002C728C">
        <w:t>S</w:t>
      </w:r>
      <w:r w:rsidR="00415E5E" w:rsidRPr="002C728C">
        <w:t>how order in which class will happen.  Explain scope of class.</w:t>
      </w:r>
    </w:p>
    <w:p w:rsidR="007229D4" w:rsidRDefault="007229D4" w:rsidP="00B050B7">
      <w:pPr>
        <w:spacing w:line="276" w:lineRule="auto"/>
        <w:rPr>
          <w:i/>
        </w:rPr>
      </w:pPr>
    </w:p>
    <w:p w:rsidR="007229D4" w:rsidRDefault="007229D4" w:rsidP="00B050B7">
      <w:pPr>
        <w:spacing w:line="276" w:lineRule="auto"/>
        <w:rPr>
          <w:i/>
        </w:rPr>
      </w:pPr>
    </w:p>
    <w:p w:rsidR="007229D4" w:rsidRDefault="007229D4" w:rsidP="00B050B7">
      <w:pPr>
        <w:spacing w:line="276" w:lineRule="auto"/>
        <w:rPr>
          <w:i/>
        </w:rPr>
      </w:pPr>
    </w:p>
    <w:p w:rsidR="007229D4" w:rsidRDefault="007229D4" w:rsidP="00B050B7">
      <w:pPr>
        <w:spacing w:line="276" w:lineRule="auto"/>
        <w:rPr>
          <w:i/>
        </w:rPr>
      </w:pPr>
    </w:p>
    <w:p w:rsidR="00415E5E" w:rsidRPr="00FD4194" w:rsidRDefault="00EA234B" w:rsidP="00FD4194">
      <w:pPr>
        <w:spacing w:line="276" w:lineRule="auto"/>
        <w:rPr>
          <w:b/>
        </w:rPr>
      </w:pPr>
      <w:r w:rsidRPr="00FD4194">
        <w:rPr>
          <w:i/>
        </w:rPr>
        <w:t xml:space="preserve"> </w:t>
      </w:r>
      <w:r w:rsidR="00B050B7" w:rsidRPr="00FD4194">
        <w:rPr>
          <w:i/>
        </w:rPr>
        <w:t>(x)</w:t>
      </w:r>
      <w:r w:rsidR="00FD4194">
        <w:rPr>
          <w:rFonts w:ascii="Gotham Bold" w:hAnsi="Gotham Bold"/>
        </w:rPr>
        <w:t xml:space="preserve"> </w:t>
      </w:r>
      <w:r w:rsidR="00214366">
        <w:rPr>
          <w:rFonts w:ascii="Gotham Bold" w:hAnsi="Gotham Bold"/>
        </w:rPr>
        <w:t>Review</w:t>
      </w:r>
    </w:p>
    <w:p w:rsidR="00255163" w:rsidRPr="000758D3" w:rsidRDefault="00214366" w:rsidP="00FD4194">
      <w:pPr>
        <w:pStyle w:val="ListParagraph"/>
        <w:numPr>
          <w:ilvl w:val="0"/>
          <w:numId w:val="14"/>
        </w:numPr>
        <w:spacing w:line="276" w:lineRule="auto"/>
        <w:rPr>
          <w:rFonts w:ascii="Gotham Bold" w:hAnsi="Gotham Bold"/>
        </w:rPr>
      </w:pPr>
      <w:r>
        <w:rPr>
          <w:rFonts w:ascii="Gotham Bold" w:hAnsi="Gotham Bold"/>
        </w:rPr>
        <w:t xml:space="preserve">Go over terms from class </w:t>
      </w:r>
      <w:r w:rsidR="005D5495">
        <w:rPr>
          <w:rFonts w:ascii="Gotham Bold" w:hAnsi="Gotham Bold"/>
        </w:rPr>
        <w:t>two</w:t>
      </w:r>
    </w:p>
    <w:p w:rsidR="00214366" w:rsidRDefault="00214366" w:rsidP="00FD4194">
      <w:pPr>
        <w:pStyle w:val="ListParagraph"/>
        <w:numPr>
          <w:ilvl w:val="1"/>
          <w:numId w:val="14"/>
        </w:numPr>
        <w:spacing w:line="276" w:lineRule="auto"/>
      </w:pPr>
      <w:r w:rsidRPr="00214366">
        <w:rPr>
          <w:i/>
        </w:rPr>
        <w:t>Activity:</w:t>
      </w:r>
      <w:r>
        <w:t xml:space="preserve"> look at slide 2 of slideshow. </w:t>
      </w:r>
      <w:r w:rsidR="005D5495">
        <w:t>Briefly review</w:t>
      </w:r>
    </w:p>
    <w:p w:rsidR="00214366" w:rsidRDefault="005D5495" w:rsidP="00214366">
      <w:pPr>
        <w:pStyle w:val="ListParagraph"/>
        <w:numPr>
          <w:ilvl w:val="2"/>
          <w:numId w:val="14"/>
        </w:numPr>
        <w:spacing w:line="276" w:lineRule="auto"/>
      </w:pPr>
      <w:r>
        <w:t>Variables</w:t>
      </w:r>
    </w:p>
    <w:p w:rsidR="00214366" w:rsidRDefault="005D5495" w:rsidP="00214366">
      <w:pPr>
        <w:pStyle w:val="ListParagraph"/>
        <w:numPr>
          <w:ilvl w:val="2"/>
          <w:numId w:val="14"/>
        </w:numPr>
        <w:spacing w:line="276" w:lineRule="auto"/>
      </w:pPr>
      <w:r>
        <w:t>Arrays</w:t>
      </w:r>
    </w:p>
    <w:p w:rsidR="00214366" w:rsidRDefault="005D5495" w:rsidP="00214366">
      <w:pPr>
        <w:pStyle w:val="ListParagraph"/>
        <w:numPr>
          <w:ilvl w:val="2"/>
          <w:numId w:val="14"/>
        </w:numPr>
        <w:spacing w:line="276" w:lineRule="auto"/>
      </w:pPr>
      <w:r>
        <w:t>Conditionals</w:t>
      </w:r>
    </w:p>
    <w:p w:rsidR="00214366" w:rsidRDefault="005D5495" w:rsidP="00214366">
      <w:pPr>
        <w:pStyle w:val="ListParagraph"/>
        <w:numPr>
          <w:ilvl w:val="2"/>
          <w:numId w:val="14"/>
        </w:numPr>
        <w:spacing w:line="276" w:lineRule="auto"/>
      </w:pPr>
      <w:r>
        <w:t>Loops</w:t>
      </w:r>
    </w:p>
    <w:p w:rsidR="00214366" w:rsidRDefault="005D5495" w:rsidP="00214366">
      <w:pPr>
        <w:pStyle w:val="ListParagraph"/>
        <w:numPr>
          <w:ilvl w:val="2"/>
          <w:numId w:val="14"/>
        </w:numPr>
        <w:spacing w:line="276" w:lineRule="auto"/>
      </w:pPr>
      <w:r>
        <w:t>Functions</w:t>
      </w:r>
    </w:p>
    <w:p w:rsidR="00214366" w:rsidRPr="00214366" w:rsidRDefault="005D5495" w:rsidP="00214366">
      <w:pPr>
        <w:spacing w:line="276" w:lineRule="auto"/>
        <w:rPr>
          <w:rFonts w:ascii="Gotham Bold" w:hAnsi="Gotham Bold"/>
        </w:rPr>
      </w:pPr>
      <w:r>
        <w:t xml:space="preserve"> </w:t>
      </w:r>
      <w:r w:rsidR="00214366">
        <w:t xml:space="preserve">(x) </w:t>
      </w:r>
      <w:r>
        <w:rPr>
          <w:rFonts w:ascii="Gotham Bold" w:hAnsi="Gotham Bold"/>
        </w:rPr>
        <w:t>Objects</w:t>
      </w:r>
    </w:p>
    <w:p w:rsidR="00214366" w:rsidRPr="00214366" w:rsidRDefault="005D5495" w:rsidP="00214366">
      <w:pPr>
        <w:pStyle w:val="ListParagraph"/>
        <w:numPr>
          <w:ilvl w:val="0"/>
          <w:numId w:val="14"/>
        </w:numPr>
        <w:spacing w:line="276" w:lineRule="auto"/>
        <w:rPr>
          <w:rFonts w:ascii="Gotham Bold" w:hAnsi="Gotham Bold"/>
        </w:rPr>
      </w:pPr>
      <w:r>
        <w:rPr>
          <w:rFonts w:ascii="Gotham Bold" w:hAnsi="Gotham Bold"/>
        </w:rPr>
        <w:t>What are they?</w:t>
      </w:r>
    </w:p>
    <w:p w:rsidR="001A5BF2" w:rsidRPr="002C728C" w:rsidRDefault="006F0196" w:rsidP="00FD4194">
      <w:pPr>
        <w:pStyle w:val="ListParagraph"/>
        <w:numPr>
          <w:ilvl w:val="1"/>
          <w:numId w:val="14"/>
        </w:numPr>
        <w:spacing w:line="276" w:lineRule="auto"/>
      </w:pPr>
      <w:r w:rsidRPr="002C728C">
        <w:rPr>
          <w:i/>
        </w:rPr>
        <w:t>Explanation</w:t>
      </w:r>
    </w:p>
    <w:p w:rsidR="007B01CB" w:rsidRDefault="004676FB" w:rsidP="00FD4194">
      <w:pPr>
        <w:pStyle w:val="ListParagraph"/>
        <w:numPr>
          <w:ilvl w:val="2"/>
          <w:numId w:val="14"/>
        </w:numPr>
        <w:spacing w:line="276" w:lineRule="auto"/>
      </w:pPr>
      <w:r>
        <w:t xml:space="preserve">(slide 3) </w:t>
      </w:r>
      <w:r w:rsidR="005D5495">
        <w:t xml:space="preserve">Much of what we’ve been working with thus far </w:t>
      </w:r>
      <w:proofErr w:type="gramStart"/>
      <w:r w:rsidR="005D5495">
        <w:t>have</w:t>
      </w:r>
      <w:proofErr w:type="gramEnd"/>
      <w:r w:rsidR="005D5495">
        <w:t xml:space="preserve"> been primitive values. One piece of data. </w:t>
      </w:r>
    </w:p>
    <w:p w:rsidR="005D5495" w:rsidRDefault="005D5495" w:rsidP="00FD4194">
      <w:pPr>
        <w:pStyle w:val="ListParagraph"/>
        <w:numPr>
          <w:ilvl w:val="2"/>
          <w:numId w:val="14"/>
        </w:numPr>
        <w:spacing w:line="276" w:lineRule="auto"/>
      </w:pPr>
      <w:r>
        <w:t>To make full programs, we need to be able to describe more complicated entities - objects.</w:t>
      </w:r>
      <w:r w:rsidR="005817A7">
        <w:t xml:space="preserve"> These allow us to describe things that have both data and behavior, and allow us to group data together in meaningful ways.</w:t>
      </w:r>
    </w:p>
    <w:p w:rsidR="005817A7" w:rsidRDefault="005817A7" w:rsidP="00FD4194">
      <w:pPr>
        <w:pStyle w:val="ListParagraph"/>
        <w:numPr>
          <w:ilvl w:val="2"/>
          <w:numId w:val="14"/>
        </w:numPr>
        <w:spacing w:line="276" w:lineRule="auto"/>
      </w:pPr>
      <w:r>
        <w:t xml:space="preserve">For example – say you’re designing a sales system. You may have an object representing the customer, one representing the product, etc. </w:t>
      </w:r>
    </w:p>
    <w:p w:rsidR="005817A7" w:rsidRDefault="006A5AD1" w:rsidP="005817A7">
      <w:pPr>
        <w:pStyle w:val="ListParagraph"/>
        <w:numPr>
          <w:ilvl w:val="3"/>
          <w:numId w:val="14"/>
        </w:numPr>
        <w:spacing w:line="276" w:lineRule="auto"/>
      </w:pPr>
      <w:r>
        <w:t>Each of these objects will have things they do again and again – put something in a shopping cart, or change the inventory amount.</w:t>
      </w:r>
    </w:p>
    <w:p w:rsidR="006A5AD1" w:rsidRDefault="006A5AD1" w:rsidP="005817A7">
      <w:pPr>
        <w:pStyle w:val="ListParagraph"/>
        <w:numPr>
          <w:ilvl w:val="3"/>
          <w:numId w:val="14"/>
        </w:numPr>
        <w:spacing w:line="276" w:lineRule="auto"/>
      </w:pPr>
      <w:r>
        <w:t>Objects let you define all the things that these objects can do, and all the data that you need to know about them, and then each time you need to update that data or invoke a certain behavior, you can refer back to the object rather than rewriting it each time.</w:t>
      </w:r>
    </w:p>
    <w:p w:rsidR="006A5AD1" w:rsidRDefault="004676FB" w:rsidP="006A5AD1">
      <w:pPr>
        <w:pStyle w:val="ListParagraph"/>
        <w:numPr>
          <w:ilvl w:val="2"/>
          <w:numId w:val="14"/>
        </w:numPr>
        <w:spacing w:line="276" w:lineRule="auto"/>
      </w:pPr>
      <w:r>
        <w:t xml:space="preserve">(slide 4) </w:t>
      </w:r>
      <w:r w:rsidR="006A5AD1">
        <w:t>Objects are declared</w:t>
      </w:r>
      <w:r>
        <w:t xml:space="preserve"> with our </w:t>
      </w:r>
      <w:proofErr w:type="spellStart"/>
      <w:r>
        <w:t>var</w:t>
      </w:r>
      <w:proofErr w:type="spellEnd"/>
      <w:r>
        <w:t xml:space="preserve"> keyword, and then, on the other side of the equal sign, we have curly brackets.</w:t>
      </w:r>
    </w:p>
    <w:p w:rsidR="003266DF" w:rsidRDefault="003266DF" w:rsidP="003266DF">
      <w:pPr>
        <w:pStyle w:val="ListParagraph"/>
        <w:numPr>
          <w:ilvl w:val="3"/>
          <w:numId w:val="14"/>
        </w:numPr>
        <w:spacing w:line="276" w:lineRule="auto"/>
      </w:pPr>
      <w:r>
        <w:t>We then have the name of the property or method, a colon, and the value assigned to that property or method. Each of these is separated by a comma.</w:t>
      </w:r>
    </w:p>
    <w:p w:rsidR="003266DF" w:rsidRDefault="003266DF" w:rsidP="003266DF">
      <w:pPr>
        <w:pStyle w:val="ListParagraph"/>
        <w:numPr>
          <w:ilvl w:val="4"/>
          <w:numId w:val="14"/>
        </w:numPr>
        <w:spacing w:line="276" w:lineRule="auto"/>
      </w:pPr>
      <w:r>
        <w:t>Watch out for dangling commas, which can break older versions of IE.</w:t>
      </w:r>
    </w:p>
    <w:p w:rsidR="004676FB" w:rsidRDefault="004676FB" w:rsidP="004676FB">
      <w:pPr>
        <w:pStyle w:val="ListParagraph"/>
        <w:numPr>
          <w:ilvl w:val="3"/>
          <w:numId w:val="14"/>
        </w:numPr>
        <w:spacing w:line="276" w:lineRule="auto"/>
      </w:pPr>
      <w:r>
        <w:t xml:space="preserve">Objects can hold properties and methods </w:t>
      </w:r>
    </w:p>
    <w:p w:rsidR="004676FB" w:rsidRDefault="004676FB" w:rsidP="004676FB">
      <w:pPr>
        <w:pStyle w:val="ListParagraph"/>
        <w:numPr>
          <w:ilvl w:val="4"/>
          <w:numId w:val="14"/>
        </w:numPr>
        <w:spacing w:line="276" w:lineRule="auto"/>
      </w:pPr>
      <w:r>
        <w:t>A property is a piece of data about an object</w:t>
      </w:r>
    </w:p>
    <w:p w:rsidR="004676FB" w:rsidRPr="002C728C" w:rsidRDefault="004676FB" w:rsidP="004676FB">
      <w:pPr>
        <w:pStyle w:val="ListParagraph"/>
        <w:numPr>
          <w:ilvl w:val="4"/>
          <w:numId w:val="14"/>
        </w:numPr>
        <w:spacing w:line="276" w:lineRule="auto"/>
      </w:pPr>
      <w:r>
        <w:t xml:space="preserve">A method is just a function (we know what those are!) that lives inside an object. </w:t>
      </w:r>
    </w:p>
    <w:p w:rsidR="00F43B19" w:rsidRPr="002C728C" w:rsidRDefault="00F43B19" w:rsidP="00F43B19">
      <w:pPr>
        <w:pStyle w:val="ListParagraph"/>
        <w:numPr>
          <w:ilvl w:val="1"/>
          <w:numId w:val="14"/>
        </w:numPr>
        <w:spacing w:line="276" w:lineRule="auto"/>
      </w:pPr>
      <w:r w:rsidRPr="002C728C">
        <w:rPr>
          <w:i/>
        </w:rPr>
        <w:t xml:space="preserve">Activity: </w:t>
      </w:r>
      <w:r>
        <w:rPr>
          <w:i/>
        </w:rPr>
        <w:t xml:space="preserve">Have class </w:t>
      </w:r>
      <w:r w:rsidR="004676FB">
        <w:rPr>
          <w:i/>
        </w:rPr>
        <w:t>make an object</w:t>
      </w:r>
    </w:p>
    <w:p w:rsidR="00F43B19" w:rsidRDefault="00F43B19" w:rsidP="00F43B19">
      <w:pPr>
        <w:pStyle w:val="ListParagraph"/>
        <w:numPr>
          <w:ilvl w:val="2"/>
          <w:numId w:val="14"/>
        </w:numPr>
        <w:spacing w:line="276" w:lineRule="auto"/>
      </w:pPr>
      <w:r w:rsidRPr="002C728C">
        <w:t xml:space="preserve">Step 1 – </w:t>
      </w:r>
      <w:r>
        <w:t xml:space="preserve">Have class open </w:t>
      </w:r>
      <w:r w:rsidR="005523D1">
        <w:t>jsbin.com</w:t>
      </w:r>
      <w:r>
        <w:t xml:space="preserve"> </w:t>
      </w:r>
    </w:p>
    <w:p w:rsidR="005523D1" w:rsidRDefault="005523D1" w:rsidP="005523D1">
      <w:pPr>
        <w:pStyle w:val="ListParagraph"/>
        <w:numPr>
          <w:ilvl w:val="3"/>
          <w:numId w:val="14"/>
        </w:numPr>
        <w:spacing w:line="276" w:lineRule="auto"/>
      </w:pPr>
      <w:r>
        <w:t>Clicking on the bar at the top of the window, close everything but the JS and Console windows</w:t>
      </w:r>
    </w:p>
    <w:p w:rsidR="00396886" w:rsidRDefault="002C7EE2" w:rsidP="00F43B19">
      <w:pPr>
        <w:pStyle w:val="ListParagraph"/>
        <w:numPr>
          <w:ilvl w:val="3"/>
          <w:numId w:val="14"/>
        </w:numPr>
        <w:spacing w:line="276" w:lineRule="auto"/>
      </w:pPr>
      <w:r w:rsidRPr="002C7EE2">
        <w:rPr>
          <w:i/>
        </w:rPr>
        <w:t>Explanation:</w:t>
      </w:r>
    </w:p>
    <w:p w:rsidR="005523D1" w:rsidRDefault="00F43B19">
      <w:pPr>
        <w:pStyle w:val="ListParagraph"/>
        <w:numPr>
          <w:ilvl w:val="4"/>
          <w:numId w:val="14"/>
        </w:numPr>
        <w:spacing w:line="276" w:lineRule="auto"/>
      </w:pPr>
      <w:r>
        <w:lastRenderedPageBreak/>
        <w:t xml:space="preserve"> </w:t>
      </w:r>
      <w:proofErr w:type="gramStart"/>
      <w:r w:rsidR="00F2142D">
        <w:t>on</w:t>
      </w:r>
      <w:proofErr w:type="gramEnd"/>
      <w:r w:rsidR="00F2142D">
        <w:t xml:space="preserve"> the left side is where we write our instructions, and on the right hand side is our console, which shows us the results. </w:t>
      </w:r>
    </w:p>
    <w:p w:rsidR="008C5FA7" w:rsidRPr="002C728C" w:rsidRDefault="00F43B19" w:rsidP="008C5FA7">
      <w:pPr>
        <w:pStyle w:val="ListParagraph"/>
        <w:numPr>
          <w:ilvl w:val="2"/>
          <w:numId w:val="14"/>
        </w:numPr>
        <w:spacing w:line="276" w:lineRule="auto"/>
      </w:pPr>
      <w:r w:rsidRPr="002C728C">
        <w:t xml:space="preserve">Step 2 </w:t>
      </w:r>
      <w:r>
        <w:t>–</w:t>
      </w:r>
      <w:r w:rsidRPr="002C728C">
        <w:t xml:space="preserve"> </w:t>
      </w:r>
      <w:r w:rsidR="004676FB">
        <w:t>Ask class to make an object with their name. Add properties for “gender,” “age,” and a method called “</w:t>
      </w:r>
      <w:proofErr w:type="spellStart"/>
      <w:r w:rsidR="004676FB">
        <w:t>sayHi</w:t>
      </w:r>
      <w:proofErr w:type="spellEnd"/>
      <w:r w:rsidR="004676FB">
        <w:t>” which says hi. For example</w:t>
      </w:r>
      <w:proofErr w:type="gramStart"/>
      <w:r w:rsidR="004676FB">
        <w:t>:</w:t>
      </w:r>
      <w:proofErr w:type="gramEnd"/>
      <w:r w:rsidR="008C5FA7">
        <w:br/>
      </w:r>
      <w:proofErr w:type="spellStart"/>
      <w:r w:rsidR="008C5FA7" w:rsidRPr="004676FB">
        <w:rPr>
          <w:rFonts w:ascii="Courier New" w:hAnsi="Courier New" w:cs="Courier New"/>
        </w:rPr>
        <w:t>var</w:t>
      </w:r>
      <w:proofErr w:type="spellEnd"/>
      <w:r w:rsidR="008C5FA7" w:rsidRPr="004676FB">
        <w:rPr>
          <w:rFonts w:ascii="Courier New" w:hAnsi="Courier New" w:cs="Courier New"/>
        </w:rPr>
        <w:t xml:space="preserve"> </w:t>
      </w:r>
      <w:proofErr w:type="spellStart"/>
      <w:r w:rsidR="004676FB" w:rsidRPr="004676FB">
        <w:rPr>
          <w:rFonts w:ascii="Courier New" w:hAnsi="Courier New" w:cs="Courier New"/>
        </w:rPr>
        <w:t>nate</w:t>
      </w:r>
      <w:proofErr w:type="spellEnd"/>
      <w:r w:rsidR="004676FB" w:rsidRPr="004676FB">
        <w:rPr>
          <w:rFonts w:ascii="Courier New" w:hAnsi="Courier New" w:cs="Courier New"/>
        </w:rPr>
        <w:t xml:space="preserve"> = {</w:t>
      </w:r>
      <w:r w:rsidR="004676FB" w:rsidRPr="004676FB">
        <w:rPr>
          <w:rFonts w:ascii="Courier New" w:hAnsi="Courier New" w:cs="Courier New"/>
        </w:rPr>
        <w:br/>
        <w:t xml:space="preserve">   gender: male,</w:t>
      </w:r>
      <w:r w:rsidR="004676FB" w:rsidRPr="004676FB">
        <w:rPr>
          <w:rFonts w:ascii="Courier New" w:hAnsi="Courier New" w:cs="Courier New"/>
        </w:rPr>
        <w:br/>
        <w:t xml:space="preserve">   age: 37,</w:t>
      </w:r>
      <w:r w:rsidR="004676FB" w:rsidRPr="004676FB">
        <w:rPr>
          <w:rFonts w:ascii="Courier New" w:hAnsi="Courier New" w:cs="Courier New"/>
        </w:rPr>
        <w:br/>
        <w:t xml:space="preserve">   </w:t>
      </w:r>
      <w:proofErr w:type="spellStart"/>
      <w:r w:rsidR="004676FB" w:rsidRPr="004676FB">
        <w:rPr>
          <w:rFonts w:ascii="Courier New" w:hAnsi="Courier New" w:cs="Courier New"/>
        </w:rPr>
        <w:t>sayHi</w:t>
      </w:r>
      <w:proofErr w:type="spellEnd"/>
      <w:r w:rsidR="004676FB" w:rsidRPr="004676FB">
        <w:rPr>
          <w:rFonts w:ascii="Courier New" w:hAnsi="Courier New" w:cs="Courier New"/>
        </w:rPr>
        <w:t>: function() {</w:t>
      </w:r>
      <w:r w:rsidR="004676FB" w:rsidRPr="004676FB">
        <w:rPr>
          <w:rFonts w:ascii="Courier New" w:hAnsi="Courier New" w:cs="Courier New"/>
        </w:rPr>
        <w:br/>
        <w:t xml:space="preserve">      console.log(‘Hey there!’);</w:t>
      </w:r>
      <w:r w:rsidR="004676FB" w:rsidRPr="004676FB">
        <w:rPr>
          <w:rFonts w:ascii="Courier New" w:hAnsi="Courier New" w:cs="Courier New"/>
        </w:rPr>
        <w:br/>
        <w:t xml:space="preserve">   }</w:t>
      </w:r>
      <w:r w:rsidR="004676FB" w:rsidRPr="004676FB">
        <w:rPr>
          <w:rFonts w:ascii="Courier New" w:hAnsi="Courier New" w:cs="Courier New"/>
        </w:rPr>
        <w:br/>
        <w:t>};</w:t>
      </w:r>
    </w:p>
    <w:p w:rsidR="004676FB" w:rsidRPr="003266DF" w:rsidRDefault="004676FB" w:rsidP="004676FB">
      <w:pPr>
        <w:pStyle w:val="ListParagraph"/>
        <w:numPr>
          <w:ilvl w:val="0"/>
          <w:numId w:val="14"/>
        </w:numPr>
        <w:spacing w:line="276" w:lineRule="auto"/>
        <w:rPr>
          <w:rFonts w:ascii="Gotham Bold" w:hAnsi="Gotham Bold"/>
        </w:rPr>
      </w:pPr>
      <w:r w:rsidRPr="003266DF">
        <w:rPr>
          <w:rFonts w:ascii="Gotham Bold" w:hAnsi="Gotham Bold"/>
        </w:rPr>
        <w:t>Using objects</w:t>
      </w:r>
    </w:p>
    <w:p w:rsidR="004676FB" w:rsidRPr="003266DF" w:rsidRDefault="004676FB" w:rsidP="004676FB">
      <w:pPr>
        <w:pStyle w:val="ListParagraph"/>
        <w:numPr>
          <w:ilvl w:val="1"/>
          <w:numId w:val="14"/>
        </w:numPr>
        <w:spacing w:line="276" w:lineRule="auto"/>
        <w:rPr>
          <w:i/>
        </w:rPr>
      </w:pPr>
      <w:r w:rsidRPr="003266DF">
        <w:rPr>
          <w:i/>
        </w:rPr>
        <w:t>Explanation</w:t>
      </w:r>
    </w:p>
    <w:p w:rsidR="004676FB" w:rsidRDefault="003266DF" w:rsidP="004676FB">
      <w:pPr>
        <w:pStyle w:val="ListParagraph"/>
        <w:numPr>
          <w:ilvl w:val="2"/>
          <w:numId w:val="14"/>
        </w:numPr>
        <w:spacing w:line="276" w:lineRule="auto"/>
      </w:pPr>
      <w:r>
        <w:t>(slide 5) To pull out a particular property or method from an object, we can use dot notation: the name of the object, a dot, and then the name of the property.</w:t>
      </w:r>
    </w:p>
    <w:p w:rsidR="003266DF" w:rsidRDefault="003266DF" w:rsidP="004676FB">
      <w:pPr>
        <w:pStyle w:val="ListParagraph"/>
        <w:numPr>
          <w:ilvl w:val="2"/>
          <w:numId w:val="14"/>
        </w:numPr>
        <w:spacing w:line="276" w:lineRule="auto"/>
      </w:pPr>
      <w:r>
        <w:t>Note that we still need the argument parentheses at the end of our method name, just like we would use when calling a function.</w:t>
      </w:r>
    </w:p>
    <w:p w:rsidR="003266DF" w:rsidRPr="003266DF" w:rsidRDefault="003266DF" w:rsidP="003266DF">
      <w:pPr>
        <w:pStyle w:val="ListParagraph"/>
        <w:numPr>
          <w:ilvl w:val="1"/>
          <w:numId w:val="14"/>
        </w:numPr>
        <w:spacing w:line="276" w:lineRule="auto"/>
        <w:rPr>
          <w:i/>
        </w:rPr>
      </w:pPr>
      <w:r w:rsidRPr="003266DF">
        <w:rPr>
          <w:i/>
        </w:rPr>
        <w:t>Activity</w:t>
      </w:r>
    </w:p>
    <w:p w:rsidR="003266DF" w:rsidRDefault="003266DF" w:rsidP="003266DF">
      <w:pPr>
        <w:pStyle w:val="ListParagraph"/>
        <w:numPr>
          <w:ilvl w:val="2"/>
          <w:numId w:val="14"/>
        </w:numPr>
        <w:spacing w:line="276" w:lineRule="auto"/>
      </w:pPr>
      <w:r>
        <w:t>Have class log the value of the age property</w:t>
      </w:r>
      <w:r>
        <w:br/>
      </w:r>
      <w:r>
        <w:rPr>
          <w:rFonts w:ascii="Courier New" w:hAnsi="Courier New" w:cs="Courier New"/>
        </w:rPr>
        <w:t>console.log(</w:t>
      </w:r>
      <w:proofErr w:type="spellStart"/>
      <w:r>
        <w:rPr>
          <w:rFonts w:ascii="Courier New" w:hAnsi="Courier New" w:cs="Courier New"/>
        </w:rPr>
        <w:t>nate.age</w:t>
      </w:r>
      <w:proofErr w:type="spellEnd"/>
      <w:r>
        <w:rPr>
          <w:rFonts w:ascii="Courier New" w:hAnsi="Courier New" w:cs="Courier New"/>
        </w:rPr>
        <w:t>);</w:t>
      </w:r>
    </w:p>
    <w:p w:rsidR="003266DF" w:rsidRDefault="003266DF" w:rsidP="003266DF">
      <w:pPr>
        <w:pStyle w:val="ListParagraph"/>
        <w:numPr>
          <w:ilvl w:val="2"/>
          <w:numId w:val="14"/>
        </w:numPr>
        <w:spacing w:line="276" w:lineRule="auto"/>
      </w:pPr>
      <w:r>
        <w:t xml:space="preserve">Have class run the </w:t>
      </w:r>
      <w:proofErr w:type="spellStart"/>
      <w:r>
        <w:t>sayHi</w:t>
      </w:r>
      <w:proofErr w:type="spellEnd"/>
      <w:r>
        <w:t xml:space="preserve"> method.</w:t>
      </w:r>
      <w:r>
        <w:br/>
      </w:r>
      <w:proofErr w:type="spellStart"/>
      <w:r>
        <w:rPr>
          <w:rFonts w:ascii="Courier New" w:hAnsi="Courier New" w:cs="Courier New"/>
        </w:rPr>
        <w:t>nate.sayHi</w:t>
      </w:r>
      <w:proofErr w:type="spellEnd"/>
      <w:r>
        <w:rPr>
          <w:rFonts w:ascii="Courier New" w:hAnsi="Courier New" w:cs="Courier New"/>
        </w:rPr>
        <w:t>();</w:t>
      </w:r>
    </w:p>
    <w:p w:rsidR="003266DF" w:rsidRPr="003266DF" w:rsidRDefault="003266DF" w:rsidP="003266DF">
      <w:pPr>
        <w:pStyle w:val="ListParagraph"/>
        <w:numPr>
          <w:ilvl w:val="1"/>
          <w:numId w:val="14"/>
        </w:numPr>
        <w:spacing w:line="276" w:lineRule="auto"/>
        <w:rPr>
          <w:i/>
        </w:rPr>
      </w:pPr>
      <w:r w:rsidRPr="003266DF">
        <w:rPr>
          <w:i/>
        </w:rPr>
        <w:t>Explanation</w:t>
      </w:r>
    </w:p>
    <w:p w:rsidR="003266DF" w:rsidRDefault="003266DF" w:rsidP="003266DF">
      <w:pPr>
        <w:pStyle w:val="ListParagraph"/>
        <w:numPr>
          <w:ilvl w:val="2"/>
          <w:numId w:val="14"/>
        </w:numPr>
        <w:spacing w:line="276" w:lineRule="auto"/>
      </w:pPr>
      <w:r>
        <w:t>(Slide 6) We can also use dot notation to change the value of a property, add new properties, or delete them.</w:t>
      </w:r>
    </w:p>
    <w:p w:rsidR="003266DF" w:rsidRPr="003266DF" w:rsidRDefault="003266DF" w:rsidP="003266DF">
      <w:pPr>
        <w:pStyle w:val="ListParagraph"/>
        <w:numPr>
          <w:ilvl w:val="1"/>
          <w:numId w:val="14"/>
        </w:numPr>
        <w:spacing w:line="276" w:lineRule="auto"/>
        <w:rPr>
          <w:i/>
        </w:rPr>
      </w:pPr>
      <w:r w:rsidRPr="003266DF">
        <w:rPr>
          <w:i/>
        </w:rPr>
        <w:t>Activity</w:t>
      </w:r>
    </w:p>
    <w:p w:rsidR="003266DF" w:rsidRPr="00EE3195" w:rsidRDefault="00E74C0E" w:rsidP="003266DF">
      <w:pPr>
        <w:pStyle w:val="ListParagraph"/>
        <w:numPr>
          <w:ilvl w:val="2"/>
          <w:numId w:val="14"/>
        </w:numPr>
        <w:spacing w:line="276" w:lineRule="auto"/>
        <w:rPr>
          <w:rFonts w:ascii="Courier New" w:hAnsi="Courier New" w:cs="Courier New"/>
        </w:rPr>
      </w:pPr>
      <w:r>
        <w:t xml:space="preserve">Have the class add a new property, </w:t>
      </w:r>
      <w:proofErr w:type="spellStart"/>
      <w:r>
        <w:t>favColor</w:t>
      </w:r>
      <w:proofErr w:type="spellEnd"/>
      <w:r>
        <w:t>, to</w:t>
      </w:r>
      <w:r w:rsidR="00EE3195">
        <w:t xml:space="preserve"> their object.</w:t>
      </w:r>
      <w:r w:rsidR="00EE3195">
        <w:br/>
      </w:r>
      <w:proofErr w:type="spellStart"/>
      <w:r w:rsidR="00EE3195" w:rsidRPr="00EE3195">
        <w:rPr>
          <w:rFonts w:ascii="Courier New" w:hAnsi="Courier New" w:cs="Courier New"/>
        </w:rPr>
        <w:t>nate.favColor</w:t>
      </w:r>
      <w:proofErr w:type="spellEnd"/>
      <w:r w:rsidR="00EE3195" w:rsidRPr="00EE3195">
        <w:rPr>
          <w:rFonts w:ascii="Courier New" w:hAnsi="Courier New" w:cs="Courier New"/>
        </w:rPr>
        <w:t xml:space="preserve"> = ‘blue’;</w:t>
      </w:r>
    </w:p>
    <w:p w:rsidR="00E74C0E" w:rsidRDefault="00E74C0E" w:rsidP="003266DF">
      <w:pPr>
        <w:pStyle w:val="ListParagraph"/>
        <w:numPr>
          <w:ilvl w:val="2"/>
          <w:numId w:val="14"/>
        </w:numPr>
        <w:spacing w:line="276" w:lineRule="auto"/>
      </w:pPr>
      <w:r>
        <w:t xml:space="preserve">Log the value of </w:t>
      </w:r>
      <w:proofErr w:type="spellStart"/>
      <w:r>
        <w:t>favColor</w:t>
      </w:r>
      <w:proofErr w:type="spellEnd"/>
      <w:r>
        <w:t xml:space="preserve"> to the console.</w:t>
      </w:r>
    </w:p>
    <w:p w:rsidR="00E74C0E" w:rsidRPr="00EE3195" w:rsidRDefault="00E74C0E" w:rsidP="00EE3195">
      <w:pPr>
        <w:pStyle w:val="ListParagraph"/>
        <w:numPr>
          <w:ilvl w:val="2"/>
          <w:numId w:val="14"/>
        </w:numPr>
        <w:spacing w:line="276" w:lineRule="auto"/>
        <w:rPr>
          <w:rFonts w:ascii="Courier New" w:hAnsi="Courier New" w:cs="Courier New"/>
        </w:rPr>
      </w:pPr>
      <w:r>
        <w:t xml:space="preserve">Change the value of </w:t>
      </w:r>
      <w:proofErr w:type="spellStart"/>
      <w:r>
        <w:t>favColor</w:t>
      </w:r>
      <w:proofErr w:type="spellEnd"/>
      <w:r>
        <w:t xml:space="preserve"> and log it again.</w:t>
      </w:r>
      <w:r w:rsidR="00EE3195">
        <w:br/>
      </w:r>
      <w:proofErr w:type="spellStart"/>
      <w:r w:rsidR="00EE3195" w:rsidRPr="00EE3195">
        <w:rPr>
          <w:rFonts w:ascii="Courier New" w:hAnsi="Courier New" w:cs="Courier New"/>
        </w:rPr>
        <w:t>nate.favColor</w:t>
      </w:r>
      <w:proofErr w:type="spellEnd"/>
      <w:r w:rsidR="00EE3195" w:rsidRPr="00EE3195">
        <w:rPr>
          <w:rFonts w:ascii="Courier New" w:hAnsi="Courier New" w:cs="Courier New"/>
        </w:rPr>
        <w:t xml:space="preserve"> = ‘</w:t>
      </w:r>
      <w:r w:rsidR="00EE3195">
        <w:rPr>
          <w:rFonts w:ascii="Courier New" w:hAnsi="Courier New" w:cs="Courier New"/>
        </w:rPr>
        <w:t>orange</w:t>
      </w:r>
      <w:r w:rsidR="00EE3195" w:rsidRPr="00EE3195">
        <w:rPr>
          <w:rFonts w:ascii="Courier New" w:hAnsi="Courier New" w:cs="Courier New"/>
        </w:rPr>
        <w:t>’;</w:t>
      </w:r>
    </w:p>
    <w:p w:rsidR="00E74C0E" w:rsidRDefault="00E74C0E" w:rsidP="003266DF">
      <w:pPr>
        <w:pStyle w:val="ListParagraph"/>
        <w:numPr>
          <w:ilvl w:val="2"/>
          <w:numId w:val="14"/>
        </w:numPr>
        <w:spacing w:line="276" w:lineRule="auto"/>
      </w:pPr>
      <w:r>
        <w:t xml:space="preserve">Delete the </w:t>
      </w:r>
      <w:proofErr w:type="spellStart"/>
      <w:r>
        <w:t>favColor</w:t>
      </w:r>
      <w:proofErr w:type="spellEnd"/>
      <w:r>
        <w:t xml:space="preserve"> property, if you want.</w:t>
      </w:r>
    </w:p>
    <w:p w:rsidR="003266DF" w:rsidRPr="00EE3195" w:rsidRDefault="003266DF" w:rsidP="003266DF">
      <w:pPr>
        <w:pStyle w:val="ListParagraph"/>
        <w:numPr>
          <w:ilvl w:val="1"/>
          <w:numId w:val="14"/>
        </w:numPr>
        <w:spacing w:line="276" w:lineRule="auto"/>
        <w:rPr>
          <w:i/>
        </w:rPr>
      </w:pPr>
      <w:r w:rsidRPr="00EE3195">
        <w:rPr>
          <w:i/>
        </w:rPr>
        <w:t>Explanation</w:t>
      </w:r>
    </w:p>
    <w:p w:rsidR="00EE3195" w:rsidRDefault="00EE3195" w:rsidP="00EE3195">
      <w:pPr>
        <w:pStyle w:val="ListParagraph"/>
        <w:numPr>
          <w:ilvl w:val="2"/>
          <w:numId w:val="14"/>
        </w:numPr>
        <w:spacing w:line="276" w:lineRule="auto"/>
      </w:pPr>
      <w:r>
        <w:t>Objects can do everything we’ve done with primitive data types. (slide 7) We can make arrays filled with objects, and (slide 8) pass objects as arguments into functions.</w:t>
      </w:r>
    </w:p>
    <w:p w:rsidR="002901BE" w:rsidRDefault="002901BE" w:rsidP="00EE3195">
      <w:pPr>
        <w:pStyle w:val="ListParagraph"/>
        <w:numPr>
          <w:ilvl w:val="2"/>
          <w:numId w:val="14"/>
        </w:numPr>
        <w:spacing w:line="276" w:lineRule="auto"/>
      </w:pPr>
      <w:r>
        <w:t>(slide 9) Now that we’ve learned about dot notation with objects, let’s take a look at something we’ve been using since day one – console.log.</w:t>
      </w:r>
    </w:p>
    <w:p w:rsidR="002901BE" w:rsidRDefault="002901BE" w:rsidP="002901BE">
      <w:pPr>
        <w:pStyle w:val="ListParagraph"/>
        <w:numPr>
          <w:ilvl w:val="3"/>
          <w:numId w:val="14"/>
        </w:numPr>
        <w:spacing w:line="276" w:lineRule="auto"/>
      </w:pPr>
      <w:r>
        <w:t xml:space="preserve">The console is an object created by the browser – the JS debugging console. Like any other object, it has its own methods and properties. </w:t>
      </w:r>
    </w:p>
    <w:p w:rsidR="002901BE" w:rsidRDefault="002901BE" w:rsidP="002901BE">
      <w:pPr>
        <w:pStyle w:val="ListParagraph"/>
        <w:numPr>
          <w:ilvl w:val="3"/>
          <w:numId w:val="14"/>
        </w:numPr>
        <w:spacing w:line="276" w:lineRule="auto"/>
      </w:pPr>
      <w:r>
        <w:t xml:space="preserve">Log is one of those methods – it writes something to the console. </w:t>
      </w:r>
    </w:p>
    <w:p w:rsidR="002901BE" w:rsidRDefault="002901BE" w:rsidP="002901BE">
      <w:pPr>
        <w:pStyle w:val="ListParagraph"/>
        <w:numPr>
          <w:ilvl w:val="2"/>
          <w:numId w:val="14"/>
        </w:numPr>
        <w:spacing w:line="276" w:lineRule="auto"/>
      </w:pPr>
      <w:r>
        <w:t>There are lots of other built-in objects. Some of them are available through web APIs (</w:t>
      </w:r>
      <w:hyperlink r:id="rId9" w:history="1">
        <w:r w:rsidRPr="00CF3794">
          <w:rPr>
            <w:rStyle w:val="Hyperlink"/>
          </w:rPr>
          <w:t>https://developer.mozilla.org/en-US/docs/Web/API/Reference</w:t>
        </w:r>
      </w:hyperlink>
      <w:r>
        <w:t xml:space="preserve">), like the console, and some are standard objects built into JS </w:t>
      </w:r>
      <w:r>
        <w:lastRenderedPageBreak/>
        <w:t>(</w:t>
      </w:r>
      <w:hyperlink r:id="rId10" w:history="1">
        <w:r w:rsidRPr="00CF3794">
          <w:rPr>
            <w:rStyle w:val="Hyperlink"/>
          </w:rPr>
          <w:t>https://developer.mozilla.org/en-US/docs/Web/JavaScript/Reference/Global_Objects</w:t>
        </w:r>
      </w:hyperlink>
      <w:r>
        <w:t xml:space="preserve">). We won’t get into many of the API ones, but the standard objects are super useful – they define what an object or an array or a string is, and provide methods like length or </w:t>
      </w:r>
      <w:proofErr w:type="spellStart"/>
      <w:r>
        <w:t>parseInt</w:t>
      </w:r>
      <w:proofErr w:type="spellEnd"/>
      <w:r>
        <w:t xml:space="preserve"> (which converts a value into an integer)</w:t>
      </w:r>
    </w:p>
    <w:p w:rsidR="003266DF" w:rsidRDefault="003266DF" w:rsidP="003266DF">
      <w:pPr>
        <w:pStyle w:val="ListParagraph"/>
        <w:numPr>
          <w:ilvl w:val="1"/>
          <w:numId w:val="14"/>
        </w:numPr>
        <w:spacing w:line="276" w:lineRule="auto"/>
        <w:rPr>
          <w:i/>
        </w:rPr>
      </w:pPr>
      <w:r w:rsidRPr="00EE3195">
        <w:rPr>
          <w:i/>
        </w:rPr>
        <w:t>Activity</w:t>
      </w:r>
    </w:p>
    <w:p w:rsidR="00FF4454" w:rsidRPr="00FF4454" w:rsidRDefault="00EE3195" w:rsidP="00FF4454">
      <w:pPr>
        <w:pStyle w:val="ListParagraph"/>
        <w:numPr>
          <w:ilvl w:val="2"/>
          <w:numId w:val="14"/>
        </w:numPr>
        <w:spacing w:line="276" w:lineRule="auto"/>
        <w:rPr>
          <w:rFonts w:ascii="Courier New" w:hAnsi="Courier New" w:cs="Courier New"/>
        </w:rPr>
      </w:pPr>
      <w:r>
        <w:t xml:space="preserve">(slide </w:t>
      </w:r>
      <w:r w:rsidR="002901BE">
        <w:t>11</w:t>
      </w:r>
      <w:r>
        <w:t xml:space="preserve">) Ask the class to create an object to which holds their favorite recipe. It should have properties for a title, number of servings, and an array which holds all the ingredients. It should also contain a method </w:t>
      </w:r>
      <w:r w:rsidR="00FF4454">
        <w:t xml:space="preserve">named </w:t>
      </w:r>
      <w:proofErr w:type="spellStart"/>
      <w:r w:rsidR="00FF4454">
        <w:t>printRecipe</w:t>
      </w:r>
      <w:proofErr w:type="spellEnd"/>
      <w:r w:rsidR="00FF4454">
        <w:t>, which logs the entire recipe to the console. The answer will look something like this:</w:t>
      </w:r>
      <w:r w:rsidR="00FF4454">
        <w:br/>
      </w:r>
      <w:proofErr w:type="spellStart"/>
      <w:r w:rsidR="00FF4454" w:rsidRPr="00FF4454">
        <w:rPr>
          <w:rFonts w:ascii="Courier New" w:hAnsi="Courier New" w:cs="Courier New"/>
        </w:rPr>
        <w:t>var</w:t>
      </w:r>
      <w:proofErr w:type="spellEnd"/>
      <w:r w:rsidR="00FF4454" w:rsidRPr="00FF4454">
        <w:rPr>
          <w:rFonts w:ascii="Courier New" w:hAnsi="Courier New" w:cs="Courier New"/>
        </w:rPr>
        <w:t xml:space="preserve"> recipe = {</w:t>
      </w:r>
    </w:p>
    <w:p w:rsidR="00FF4454" w:rsidRPr="00FF4454" w:rsidRDefault="00FF4454" w:rsidP="00FF4454">
      <w:pPr>
        <w:pStyle w:val="ListParagraph"/>
        <w:spacing w:line="276" w:lineRule="auto"/>
        <w:ind w:left="2160"/>
        <w:rPr>
          <w:rFonts w:ascii="Courier New" w:hAnsi="Courier New" w:cs="Courier New"/>
        </w:rPr>
      </w:pPr>
      <w:r w:rsidRPr="00FF4454">
        <w:rPr>
          <w:rFonts w:ascii="Courier New" w:hAnsi="Courier New" w:cs="Courier New"/>
        </w:rPr>
        <w:t xml:space="preserve">    </w:t>
      </w:r>
      <w:proofErr w:type="gramStart"/>
      <w:r w:rsidRPr="00FF4454">
        <w:rPr>
          <w:rFonts w:ascii="Courier New" w:hAnsi="Courier New" w:cs="Courier New"/>
        </w:rPr>
        <w:t>title</w:t>
      </w:r>
      <w:proofErr w:type="gramEnd"/>
      <w:r w:rsidRPr="00FF4454">
        <w:rPr>
          <w:rFonts w:ascii="Courier New" w:hAnsi="Courier New" w:cs="Courier New"/>
        </w:rPr>
        <w:t>: "French Toast",</w:t>
      </w:r>
    </w:p>
    <w:p w:rsidR="00FF4454" w:rsidRPr="00FF4454" w:rsidRDefault="00FF4454" w:rsidP="00FF4454">
      <w:pPr>
        <w:pStyle w:val="ListParagraph"/>
        <w:spacing w:line="276" w:lineRule="auto"/>
        <w:ind w:left="2160"/>
        <w:rPr>
          <w:rFonts w:ascii="Courier New" w:hAnsi="Courier New" w:cs="Courier New"/>
        </w:rPr>
      </w:pPr>
      <w:r w:rsidRPr="00FF4454">
        <w:rPr>
          <w:rFonts w:ascii="Courier New" w:hAnsi="Courier New" w:cs="Courier New"/>
        </w:rPr>
        <w:t xml:space="preserve">    </w:t>
      </w:r>
      <w:proofErr w:type="gramStart"/>
      <w:r w:rsidRPr="00FF4454">
        <w:rPr>
          <w:rFonts w:ascii="Courier New" w:hAnsi="Courier New" w:cs="Courier New"/>
        </w:rPr>
        <w:t>servings</w:t>
      </w:r>
      <w:proofErr w:type="gramEnd"/>
      <w:r w:rsidRPr="00FF4454">
        <w:rPr>
          <w:rFonts w:ascii="Courier New" w:hAnsi="Courier New" w:cs="Courier New"/>
        </w:rPr>
        <w:t>: 3,</w:t>
      </w:r>
    </w:p>
    <w:p w:rsidR="00FF4454" w:rsidRPr="00FF4454" w:rsidRDefault="00FF4454" w:rsidP="00FF4454">
      <w:pPr>
        <w:pStyle w:val="ListParagraph"/>
        <w:spacing w:line="276" w:lineRule="auto"/>
        <w:ind w:left="2160"/>
        <w:rPr>
          <w:rFonts w:ascii="Courier New" w:hAnsi="Courier New" w:cs="Courier New"/>
        </w:rPr>
      </w:pPr>
      <w:r w:rsidRPr="00FF4454">
        <w:rPr>
          <w:rFonts w:ascii="Courier New" w:hAnsi="Courier New" w:cs="Courier New"/>
        </w:rPr>
        <w:t xml:space="preserve">    </w:t>
      </w:r>
      <w:proofErr w:type="gramStart"/>
      <w:r w:rsidRPr="00FF4454">
        <w:rPr>
          <w:rFonts w:ascii="Courier New" w:hAnsi="Courier New" w:cs="Courier New"/>
        </w:rPr>
        <w:t>ingredients</w:t>
      </w:r>
      <w:proofErr w:type="gramEnd"/>
      <w:r w:rsidRPr="00FF4454">
        <w:rPr>
          <w:rFonts w:ascii="Courier New" w:hAnsi="Courier New" w:cs="Courier New"/>
        </w:rPr>
        <w:t>: ["bread", "eggs", "milk", "cinnamon"],</w:t>
      </w:r>
    </w:p>
    <w:p w:rsidR="00FF4454" w:rsidRPr="00FF4454" w:rsidRDefault="00FF4454" w:rsidP="00FF4454">
      <w:pPr>
        <w:pStyle w:val="ListParagraph"/>
        <w:spacing w:line="276" w:lineRule="auto"/>
        <w:ind w:left="2160"/>
        <w:rPr>
          <w:rFonts w:ascii="Courier New" w:hAnsi="Courier New" w:cs="Courier New"/>
        </w:rPr>
      </w:pPr>
      <w:r w:rsidRPr="00FF4454">
        <w:rPr>
          <w:rFonts w:ascii="Courier New" w:hAnsi="Courier New" w:cs="Courier New"/>
        </w:rPr>
        <w:t xml:space="preserve">    </w:t>
      </w:r>
      <w:proofErr w:type="spellStart"/>
      <w:proofErr w:type="gramStart"/>
      <w:r w:rsidRPr="00FF4454">
        <w:rPr>
          <w:rFonts w:ascii="Courier New" w:hAnsi="Courier New" w:cs="Courier New"/>
        </w:rPr>
        <w:t>printRecipe</w:t>
      </w:r>
      <w:proofErr w:type="spellEnd"/>
      <w:proofErr w:type="gramEnd"/>
      <w:r w:rsidRPr="00FF4454">
        <w:rPr>
          <w:rFonts w:ascii="Courier New" w:hAnsi="Courier New" w:cs="Courier New"/>
        </w:rPr>
        <w:t>: function() {</w:t>
      </w:r>
    </w:p>
    <w:p w:rsidR="00FF4454" w:rsidRPr="00FF4454" w:rsidRDefault="00FF4454" w:rsidP="00FF4454">
      <w:pPr>
        <w:pStyle w:val="ListParagraph"/>
        <w:spacing w:line="276" w:lineRule="auto"/>
        <w:ind w:left="2160"/>
        <w:rPr>
          <w:rFonts w:ascii="Courier New" w:hAnsi="Courier New" w:cs="Courier New"/>
        </w:rPr>
      </w:pPr>
      <w:r w:rsidRPr="00FF4454">
        <w:rPr>
          <w:rFonts w:ascii="Courier New" w:hAnsi="Courier New" w:cs="Courier New"/>
        </w:rPr>
        <w:t xml:space="preserve">        </w:t>
      </w:r>
      <w:proofErr w:type="gramStart"/>
      <w:r w:rsidRPr="00FF4454">
        <w:rPr>
          <w:rFonts w:ascii="Courier New" w:hAnsi="Courier New" w:cs="Courier New"/>
        </w:rPr>
        <w:t>console.log(</w:t>
      </w:r>
      <w:proofErr w:type="gramEnd"/>
      <w:r w:rsidRPr="00FF4454">
        <w:rPr>
          <w:rFonts w:ascii="Courier New" w:hAnsi="Courier New" w:cs="Courier New"/>
        </w:rPr>
        <w:t xml:space="preserve">'title: ' + </w:t>
      </w:r>
      <w:proofErr w:type="spellStart"/>
      <w:r w:rsidRPr="00FF4454">
        <w:rPr>
          <w:rFonts w:ascii="Courier New" w:hAnsi="Courier New" w:cs="Courier New"/>
        </w:rPr>
        <w:t>recipe.title</w:t>
      </w:r>
      <w:proofErr w:type="spellEnd"/>
      <w:r w:rsidRPr="00FF4454">
        <w:rPr>
          <w:rFonts w:ascii="Courier New" w:hAnsi="Courier New" w:cs="Courier New"/>
        </w:rPr>
        <w:t>);</w:t>
      </w:r>
    </w:p>
    <w:p w:rsidR="00FF4454" w:rsidRPr="00FF4454" w:rsidRDefault="00FF4454" w:rsidP="00FF4454">
      <w:pPr>
        <w:pStyle w:val="ListParagraph"/>
        <w:spacing w:line="276" w:lineRule="auto"/>
        <w:ind w:left="2160"/>
        <w:rPr>
          <w:rFonts w:ascii="Courier New" w:hAnsi="Courier New" w:cs="Courier New"/>
        </w:rPr>
      </w:pPr>
      <w:r w:rsidRPr="00FF4454">
        <w:rPr>
          <w:rFonts w:ascii="Courier New" w:hAnsi="Courier New" w:cs="Courier New"/>
        </w:rPr>
        <w:t xml:space="preserve">        </w:t>
      </w:r>
      <w:proofErr w:type="gramStart"/>
      <w:r w:rsidRPr="00FF4454">
        <w:rPr>
          <w:rFonts w:ascii="Courier New" w:hAnsi="Courier New" w:cs="Courier New"/>
        </w:rPr>
        <w:t>console.log(</w:t>
      </w:r>
      <w:proofErr w:type="gramEnd"/>
      <w:r w:rsidRPr="00FF4454">
        <w:rPr>
          <w:rFonts w:ascii="Courier New" w:hAnsi="Courier New" w:cs="Courier New"/>
        </w:rPr>
        <w:t xml:space="preserve">'servings: ' + </w:t>
      </w:r>
      <w:proofErr w:type="spellStart"/>
      <w:r w:rsidRPr="00FF4454">
        <w:rPr>
          <w:rFonts w:ascii="Courier New" w:hAnsi="Courier New" w:cs="Courier New"/>
        </w:rPr>
        <w:t>recipe.servings</w:t>
      </w:r>
      <w:proofErr w:type="spellEnd"/>
      <w:r w:rsidRPr="00FF4454">
        <w:rPr>
          <w:rFonts w:ascii="Courier New" w:hAnsi="Courier New" w:cs="Courier New"/>
        </w:rPr>
        <w:t>);</w:t>
      </w:r>
    </w:p>
    <w:p w:rsidR="00FF4454" w:rsidRPr="00FF4454" w:rsidRDefault="00FF4454" w:rsidP="00FF4454">
      <w:pPr>
        <w:pStyle w:val="ListParagraph"/>
        <w:spacing w:line="276" w:lineRule="auto"/>
        <w:ind w:left="2160"/>
        <w:rPr>
          <w:rFonts w:ascii="Courier New" w:hAnsi="Courier New" w:cs="Courier New"/>
        </w:rPr>
      </w:pPr>
      <w:r w:rsidRPr="00FF4454">
        <w:rPr>
          <w:rFonts w:ascii="Courier New" w:hAnsi="Courier New" w:cs="Courier New"/>
        </w:rPr>
        <w:t xml:space="preserve">      </w:t>
      </w:r>
      <w:proofErr w:type="gramStart"/>
      <w:r w:rsidRPr="00FF4454">
        <w:rPr>
          <w:rFonts w:ascii="Courier New" w:hAnsi="Courier New" w:cs="Courier New"/>
        </w:rPr>
        <w:t>console.log(</w:t>
      </w:r>
      <w:proofErr w:type="gramEnd"/>
      <w:r w:rsidRPr="00FF4454">
        <w:rPr>
          <w:rFonts w:ascii="Courier New" w:hAnsi="Courier New" w:cs="Courier New"/>
        </w:rPr>
        <w:t>'ingredients:');</w:t>
      </w:r>
    </w:p>
    <w:p w:rsidR="00FF4454" w:rsidRPr="00FF4454" w:rsidRDefault="00FF4454" w:rsidP="00FF4454">
      <w:pPr>
        <w:pStyle w:val="ListParagraph"/>
        <w:spacing w:line="276" w:lineRule="auto"/>
        <w:ind w:left="2160"/>
        <w:rPr>
          <w:rFonts w:ascii="Courier New" w:hAnsi="Courier New" w:cs="Courier New"/>
        </w:rPr>
      </w:pPr>
      <w:r w:rsidRPr="00FF4454">
        <w:rPr>
          <w:rFonts w:ascii="Courier New" w:hAnsi="Courier New" w:cs="Courier New"/>
        </w:rPr>
        <w:t xml:space="preserve">        </w:t>
      </w:r>
      <w:proofErr w:type="gramStart"/>
      <w:r w:rsidRPr="00FF4454">
        <w:rPr>
          <w:rFonts w:ascii="Courier New" w:hAnsi="Courier New" w:cs="Courier New"/>
        </w:rPr>
        <w:t>for</w:t>
      </w:r>
      <w:proofErr w:type="gramEnd"/>
      <w:r w:rsidRPr="00FF4454">
        <w:rPr>
          <w:rFonts w:ascii="Courier New" w:hAnsi="Courier New" w:cs="Courier New"/>
        </w:rPr>
        <w:t xml:space="preserve"> (</w:t>
      </w:r>
      <w:proofErr w:type="spellStart"/>
      <w:r w:rsidRPr="00FF4454">
        <w:rPr>
          <w:rFonts w:ascii="Courier New" w:hAnsi="Courier New" w:cs="Courier New"/>
        </w:rPr>
        <w:t>var</w:t>
      </w:r>
      <w:proofErr w:type="spellEnd"/>
      <w:r w:rsidRPr="00FF4454">
        <w:rPr>
          <w:rFonts w:ascii="Courier New" w:hAnsi="Courier New" w:cs="Courier New"/>
        </w:rPr>
        <w:t xml:space="preserve"> </w:t>
      </w:r>
      <w:proofErr w:type="spellStart"/>
      <w:r w:rsidRPr="00FF4454">
        <w:rPr>
          <w:rFonts w:ascii="Courier New" w:hAnsi="Courier New" w:cs="Courier New"/>
        </w:rPr>
        <w:t>i</w:t>
      </w:r>
      <w:proofErr w:type="spellEnd"/>
      <w:r w:rsidRPr="00FF4454">
        <w:rPr>
          <w:rFonts w:ascii="Courier New" w:hAnsi="Courier New" w:cs="Courier New"/>
        </w:rPr>
        <w:t xml:space="preserve">=0; </w:t>
      </w:r>
      <w:proofErr w:type="spellStart"/>
      <w:r w:rsidRPr="00FF4454">
        <w:rPr>
          <w:rFonts w:ascii="Courier New" w:hAnsi="Courier New" w:cs="Courier New"/>
        </w:rPr>
        <w:t>i</w:t>
      </w:r>
      <w:proofErr w:type="spellEnd"/>
      <w:r w:rsidRPr="00FF4454">
        <w:rPr>
          <w:rFonts w:ascii="Courier New" w:hAnsi="Courier New" w:cs="Courier New"/>
        </w:rPr>
        <w:t xml:space="preserve"> &lt; </w:t>
      </w:r>
      <w:proofErr w:type="spellStart"/>
      <w:r w:rsidRPr="00FF4454">
        <w:rPr>
          <w:rFonts w:ascii="Courier New" w:hAnsi="Courier New" w:cs="Courier New"/>
        </w:rPr>
        <w:t>recipe.ingredients.length</w:t>
      </w:r>
      <w:proofErr w:type="spellEnd"/>
      <w:r w:rsidRPr="00FF4454">
        <w:rPr>
          <w:rFonts w:ascii="Courier New" w:hAnsi="Courier New" w:cs="Courier New"/>
        </w:rPr>
        <w:t xml:space="preserve">; </w:t>
      </w:r>
      <w:proofErr w:type="spellStart"/>
      <w:r w:rsidRPr="00FF4454">
        <w:rPr>
          <w:rFonts w:ascii="Courier New" w:hAnsi="Courier New" w:cs="Courier New"/>
        </w:rPr>
        <w:t>i</w:t>
      </w:r>
      <w:proofErr w:type="spellEnd"/>
      <w:r w:rsidRPr="00FF4454">
        <w:rPr>
          <w:rFonts w:ascii="Courier New" w:hAnsi="Courier New" w:cs="Courier New"/>
        </w:rPr>
        <w:t>++){</w:t>
      </w:r>
    </w:p>
    <w:p w:rsidR="00FF4454" w:rsidRPr="00FF4454" w:rsidRDefault="00FF4454" w:rsidP="00FF4454">
      <w:pPr>
        <w:pStyle w:val="ListParagraph"/>
        <w:spacing w:line="276" w:lineRule="auto"/>
        <w:ind w:left="2160"/>
        <w:rPr>
          <w:rFonts w:ascii="Courier New" w:hAnsi="Courier New" w:cs="Courier New"/>
        </w:rPr>
      </w:pPr>
      <w:r w:rsidRPr="00FF4454">
        <w:rPr>
          <w:rFonts w:ascii="Courier New" w:hAnsi="Courier New" w:cs="Courier New"/>
        </w:rPr>
        <w:t xml:space="preserve">            </w:t>
      </w:r>
      <w:proofErr w:type="spellStart"/>
      <w:proofErr w:type="gramStart"/>
      <w:r w:rsidRPr="00FF4454">
        <w:rPr>
          <w:rFonts w:ascii="Courier New" w:hAnsi="Courier New" w:cs="Courier New"/>
        </w:rPr>
        <w:t>var</w:t>
      </w:r>
      <w:proofErr w:type="spellEnd"/>
      <w:proofErr w:type="gramEnd"/>
      <w:r w:rsidRPr="00FF4454">
        <w:rPr>
          <w:rFonts w:ascii="Courier New" w:hAnsi="Courier New" w:cs="Courier New"/>
        </w:rPr>
        <w:t xml:space="preserve"> item = </w:t>
      </w:r>
      <w:proofErr w:type="spellStart"/>
      <w:r w:rsidRPr="00FF4454">
        <w:rPr>
          <w:rFonts w:ascii="Courier New" w:hAnsi="Courier New" w:cs="Courier New"/>
        </w:rPr>
        <w:t>recipe.ingredients</w:t>
      </w:r>
      <w:proofErr w:type="spellEnd"/>
      <w:r w:rsidRPr="00FF4454">
        <w:rPr>
          <w:rFonts w:ascii="Courier New" w:hAnsi="Courier New" w:cs="Courier New"/>
        </w:rPr>
        <w:t>[</w:t>
      </w:r>
      <w:proofErr w:type="spellStart"/>
      <w:r w:rsidRPr="00FF4454">
        <w:rPr>
          <w:rFonts w:ascii="Courier New" w:hAnsi="Courier New" w:cs="Courier New"/>
        </w:rPr>
        <w:t>i</w:t>
      </w:r>
      <w:proofErr w:type="spellEnd"/>
      <w:r w:rsidRPr="00FF4454">
        <w:rPr>
          <w:rFonts w:ascii="Courier New" w:hAnsi="Courier New" w:cs="Courier New"/>
        </w:rPr>
        <w:t>];</w:t>
      </w:r>
    </w:p>
    <w:p w:rsidR="00FF4454" w:rsidRPr="00FF4454" w:rsidRDefault="00FF4454" w:rsidP="00FF4454">
      <w:pPr>
        <w:pStyle w:val="ListParagraph"/>
        <w:spacing w:line="276" w:lineRule="auto"/>
        <w:ind w:left="2160"/>
        <w:rPr>
          <w:rFonts w:ascii="Courier New" w:hAnsi="Courier New" w:cs="Courier New"/>
        </w:rPr>
      </w:pPr>
      <w:r w:rsidRPr="00FF4454">
        <w:rPr>
          <w:rFonts w:ascii="Courier New" w:hAnsi="Courier New" w:cs="Courier New"/>
        </w:rPr>
        <w:t xml:space="preserve">            </w:t>
      </w:r>
      <w:proofErr w:type="gramStart"/>
      <w:r w:rsidRPr="00FF4454">
        <w:rPr>
          <w:rFonts w:ascii="Courier New" w:hAnsi="Courier New" w:cs="Courier New"/>
        </w:rPr>
        <w:t>console.log(</w:t>
      </w:r>
      <w:proofErr w:type="spellStart"/>
      <w:proofErr w:type="gramEnd"/>
      <w:r w:rsidRPr="00FF4454">
        <w:rPr>
          <w:rFonts w:ascii="Courier New" w:hAnsi="Courier New" w:cs="Courier New"/>
        </w:rPr>
        <w:t>recipe.ingredients</w:t>
      </w:r>
      <w:proofErr w:type="spellEnd"/>
      <w:r w:rsidRPr="00FF4454">
        <w:rPr>
          <w:rFonts w:ascii="Courier New" w:hAnsi="Courier New" w:cs="Courier New"/>
        </w:rPr>
        <w:t>[</w:t>
      </w:r>
      <w:proofErr w:type="spellStart"/>
      <w:r w:rsidRPr="00FF4454">
        <w:rPr>
          <w:rFonts w:ascii="Courier New" w:hAnsi="Courier New" w:cs="Courier New"/>
        </w:rPr>
        <w:t>i</w:t>
      </w:r>
      <w:proofErr w:type="spellEnd"/>
      <w:r w:rsidRPr="00FF4454">
        <w:rPr>
          <w:rFonts w:ascii="Courier New" w:hAnsi="Courier New" w:cs="Courier New"/>
        </w:rPr>
        <w:t xml:space="preserve">]);            </w:t>
      </w:r>
    </w:p>
    <w:p w:rsidR="00FF4454" w:rsidRPr="00FF4454" w:rsidRDefault="00FF4454" w:rsidP="00FF4454">
      <w:pPr>
        <w:pStyle w:val="ListParagraph"/>
        <w:spacing w:line="276" w:lineRule="auto"/>
        <w:ind w:left="2160"/>
        <w:rPr>
          <w:rFonts w:ascii="Courier New" w:hAnsi="Courier New" w:cs="Courier New"/>
        </w:rPr>
      </w:pPr>
      <w:r w:rsidRPr="00FF4454">
        <w:rPr>
          <w:rFonts w:ascii="Courier New" w:hAnsi="Courier New" w:cs="Courier New"/>
        </w:rPr>
        <w:t xml:space="preserve">        }</w:t>
      </w:r>
    </w:p>
    <w:p w:rsidR="00FF4454" w:rsidRPr="00FF4454" w:rsidRDefault="00FF4454" w:rsidP="00FF4454">
      <w:pPr>
        <w:pStyle w:val="ListParagraph"/>
        <w:spacing w:line="276" w:lineRule="auto"/>
        <w:ind w:left="2160"/>
        <w:rPr>
          <w:rFonts w:ascii="Courier New" w:hAnsi="Courier New" w:cs="Courier New"/>
        </w:rPr>
      </w:pPr>
      <w:r w:rsidRPr="00FF4454">
        <w:rPr>
          <w:rFonts w:ascii="Courier New" w:hAnsi="Courier New" w:cs="Courier New"/>
        </w:rPr>
        <w:t xml:space="preserve">    }</w:t>
      </w:r>
    </w:p>
    <w:p w:rsidR="00FF4454" w:rsidRPr="00FF4454" w:rsidRDefault="00FF4454" w:rsidP="00FF4454">
      <w:pPr>
        <w:pStyle w:val="ListParagraph"/>
        <w:spacing w:line="276" w:lineRule="auto"/>
        <w:ind w:left="2160"/>
        <w:rPr>
          <w:rFonts w:ascii="Courier New" w:hAnsi="Courier New" w:cs="Courier New"/>
        </w:rPr>
      </w:pPr>
      <w:r w:rsidRPr="00FF4454">
        <w:rPr>
          <w:rFonts w:ascii="Courier New" w:hAnsi="Courier New" w:cs="Courier New"/>
        </w:rPr>
        <w:t>};</w:t>
      </w:r>
    </w:p>
    <w:p w:rsidR="00FF4454" w:rsidRPr="00FF4454" w:rsidRDefault="00FF4454" w:rsidP="00FF4454">
      <w:pPr>
        <w:pStyle w:val="ListParagraph"/>
        <w:spacing w:line="276" w:lineRule="auto"/>
        <w:ind w:left="2160"/>
        <w:rPr>
          <w:rFonts w:ascii="Courier New" w:hAnsi="Courier New" w:cs="Courier New"/>
          <w:i/>
        </w:rPr>
      </w:pPr>
      <w:proofErr w:type="spellStart"/>
      <w:proofErr w:type="gramStart"/>
      <w:r w:rsidRPr="00FF4454">
        <w:rPr>
          <w:rFonts w:ascii="Courier New" w:hAnsi="Courier New" w:cs="Courier New"/>
        </w:rPr>
        <w:t>recipe.printRecipe</w:t>
      </w:r>
      <w:proofErr w:type="spellEnd"/>
      <w:r w:rsidRPr="00FF4454">
        <w:rPr>
          <w:rFonts w:ascii="Courier New" w:hAnsi="Courier New" w:cs="Courier New"/>
        </w:rPr>
        <w:t>(</w:t>
      </w:r>
      <w:proofErr w:type="gramEnd"/>
      <w:r w:rsidRPr="00FF4454">
        <w:rPr>
          <w:rFonts w:ascii="Courier New" w:hAnsi="Courier New" w:cs="Courier New"/>
        </w:rPr>
        <w:t xml:space="preserve">); </w:t>
      </w:r>
    </w:p>
    <w:p w:rsidR="00FF4454" w:rsidRPr="00FF4454" w:rsidRDefault="00FF4454" w:rsidP="00FF4454">
      <w:pPr>
        <w:pStyle w:val="ListParagraph"/>
        <w:numPr>
          <w:ilvl w:val="2"/>
          <w:numId w:val="14"/>
        </w:numPr>
        <w:spacing w:line="276" w:lineRule="auto"/>
        <w:rPr>
          <w:i/>
        </w:rPr>
      </w:pPr>
      <w:r>
        <w:t>(</w:t>
      </w:r>
      <w:proofErr w:type="gramStart"/>
      <w:r>
        <w:t>slide</w:t>
      </w:r>
      <w:proofErr w:type="gramEnd"/>
      <w:r>
        <w:t xml:space="preserve"> </w:t>
      </w:r>
      <w:r w:rsidR="002901BE">
        <w:t>12</w:t>
      </w:r>
      <w:r>
        <w:t xml:space="preserve">) have students create an array named </w:t>
      </w:r>
      <w:proofErr w:type="spellStart"/>
      <w:r>
        <w:t>readingList</w:t>
      </w:r>
      <w:proofErr w:type="spellEnd"/>
      <w:r>
        <w:t xml:space="preserve">, which contains a series of objects. Each object is a book with a title, author, and a Boolean named </w:t>
      </w:r>
      <w:proofErr w:type="spellStart"/>
      <w:r>
        <w:t>readYet</w:t>
      </w:r>
      <w:proofErr w:type="spellEnd"/>
      <w:r>
        <w:t>. Add at least three items to the array.</w:t>
      </w:r>
    </w:p>
    <w:p w:rsidR="00FF4454" w:rsidRPr="00FF4454" w:rsidRDefault="00FF4454" w:rsidP="00FF4454">
      <w:pPr>
        <w:pStyle w:val="ListParagraph"/>
        <w:numPr>
          <w:ilvl w:val="2"/>
          <w:numId w:val="14"/>
        </w:numPr>
        <w:spacing w:line="276" w:lineRule="auto"/>
        <w:rPr>
          <w:i/>
        </w:rPr>
      </w:pPr>
      <w:r>
        <w:t>Then create a function which iterates through the array and alerts the title and author.</w:t>
      </w:r>
    </w:p>
    <w:p w:rsidR="00FF4454" w:rsidRPr="00EE3195" w:rsidRDefault="00FF4454" w:rsidP="00FF4454">
      <w:pPr>
        <w:pStyle w:val="ListParagraph"/>
        <w:numPr>
          <w:ilvl w:val="2"/>
          <w:numId w:val="14"/>
        </w:numPr>
        <w:spacing w:line="276" w:lineRule="auto"/>
        <w:rPr>
          <w:i/>
        </w:rPr>
      </w:pPr>
      <w:r>
        <w:t>Then add conditionals to change the alert depending on whether you’ve read the book or not.</w:t>
      </w:r>
    </w:p>
    <w:p w:rsidR="008762DC" w:rsidRPr="00F51993" w:rsidRDefault="00F51993" w:rsidP="00F51993">
      <w:pPr>
        <w:pStyle w:val="ListParagraph"/>
        <w:numPr>
          <w:ilvl w:val="0"/>
          <w:numId w:val="14"/>
        </w:numPr>
        <w:spacing w:line="276" w:lineRule="auto"/>
        <w:rPr>
          <w:rFonts w:ascii="Courier New" w:hAnsi="Courier New" w:cs="Courier New"/>
        </w:rPr>
      </w:pPr>
      <w:r>
        <w:rPr>
          <w:rFonts w:ascii="Gotham Bold" w:hAnsi="Gotham Bold"/>
        </w:rPr>
        <w:t>The DOM</w:t>
      </w:r>
    </w:p>
    <w:p w:rsidR="00AC7109" w:rsidRDefault="00AC7109" w:rsidP="00F51993">
      <w:pPr>
        <w:pStyle w:val="ListParagraph"/>
        <w:numPr>
          <w:ilvl w:val="1"/>
          <w:numId w:val="14"/>
        </w:numPr>
        <w:spacing w:line="276" w:lineRule="auto"/>
        <w:rPr>
          <w:rFonts w:cs="Courier New"/>
        </w:rPr>
      </w:pPr>
      <w:r>
        <w:rPr>
          <w:rFonts w:cs="Courier New"/>
        </w:rPr>
        <w:t>Explanation</w:t>
      </w:r>
    </w:p>
    <w:p w:rsidR="00F51993" w:rsidRDefault="00420EEC" w:rsidP="00AC7109">
      <w:pPr>
        <w:pStyle w:val="ListParagraph"/>
        <w:numPr>
          <w:ilvl w:val="2"/>
          <w:numId w:val="14"/>
        </w:numPr>
        <w:spacing w:line="276" w:lineRule="auto"/>
        <w:rPr>
          <w:rFonts w:cs="Courier New"/>
        </w:rPr>
      </w:pPr>
      <w:r>
        <w:rPr>
          <w:rFonts w:cs="Courier New"/>
        </w:rPr>
        <w:t xml:space="preserve">(slide 13) </w:t>
      </w:r>
      <w:r w:rsidR="00AC7109" w:rsidRPr="00AC7109">
        <w:rPr>
          <w:rFonts w:cs="Courier New"/>
        </w:rPr>
        <w:t xml:space="preserve">To </w:t>
      </w:r>
      <w:r w:rsidR="00AC7109">
        <w:rPr>
          <w:rFonts w:cs="Courier New"/>
        </w:rPr>
        <w:t xml:space="preserve">be able to manipulate </w:t>
      </w:r>
      <w:proofErr w:type="spellStart"/>
      <w:r w:rsidR="00AC7109">
        <w:rPr>
          <w:rFonts w:cs="Courier New"/>
        </w:rPr>
        <w:t>webpages</w:t>
      </w:r>
      <w:proofErr w:type="spellEnd"/>
      <w:r w:rsidR="00AC7109">
        <w:rPr>
          <w:rFonts w:cs="Courier New"/>
        </w:rPr>
        <w:t>, we have to understand how HTML, JavaScript, and the browser interact.</w:t>
      </w:r>
    </w:p>
    <w:p w:rsidR="00AC7109" w:rsidRDefault="00AC7109" w:rsidP="00AC7109">
      <w:pPr>
        <w:pStyle w:val="ListParagraph"/>
        <w:numPr>
          <w:ilvl w:val="2"/>
          <w:numId w:val="14"/>
        </w:numPr>
        <w:spacing w:line="276" w:lineRule="auto"/>
        <w:rPr>
          <w:rFonts w:cs="Courier New"/>
        </w:rPr>
      </w:pPr>
      <w:r>
        <w:rPr>
          <w:rFonts w:cs="Courier New"/>
        </w:rPr>
        <w:t xml:space="preserve">When browser receives an HTML file, it reads through and builds up a new object (the kind we just learned about) called “document”. </w:t>
      </w:r>
    </w:p>
    <w:p w:rsidR="00AC7109" w:rsidRDefault="00420EEC" w:rsidP="00AC7109">
      <w:pPr>
        <w:pStyle w:val="ListParagraph"/>
        <w:numPr>
          <w:ilvl w:val="3"/>
          <w:numId w:val="14"/>
        </w:numPr>
        <w:spacing w:line="276" w:lineRule="auto"/>
        <w:rPr>
          <w:rFonts w:cs="Courier New"/>
        </w:rPr>
      </w:pPr>
      <w:r>
        <w:rPr>
          <w:rFonts w:cs="Courier New"/>
        </w:rPr>
        <w:t xml:space="preserve">The document object has a tree structure, made up of all the elements on the page. </w:t>
      </w:r>
      <w:r w:rsidR="00F52C58">
        <w:rPr>
          <w:rFonts w:cs="Courier New"/>
        </w:rPr>
        <w:t>Each step on the DOM tree is called a “node”.</w:t>
      </w:r>
    </w:p>
    <w:p w:rsidR="00420EEC" w:rsidRDefault="00420EEC" w:rsidP="00420EEC">
      <w:pPr>
        <w:pStyle w:val="ListParagraph"/>
        <w:numPr>
          <w:ilvl w:val="2"/>
          <w:numId w:val="14"/>
        </w:numPr>
        <w:spacing w:line="276" w:lineRule="auto"/>
        <w:rPr>
          <w:rFonts w:cs="Courier New"/>
        </w:rPr>
      </w:pPr>
      <w:r>
        <w:rPr>
          <w:rFonts w:cs="Courier New"/>
        </w:rPr>
        <w:t xml:space="preserve">(slide 14) Open up sample page at </w:t>
      </w:r>
      <w:hyperlink r:id="rId11" w:history="1">
        <w:r w:rsidRPr="000579FE">
          <w:rPr>
            <w:rStyle w:val="Hyperlink"/>
            <w:rFonts w:cs="Courier New"/>
          </w:rPr>
          <w:t>http://bit.ly/DOMsample</w:t>
        </w:r>
      </w:hyperlink>
      <w:r>
        <w:rPr>
          <w:rFonts w:cs="Courier New"/>
        </w:rPr>
        <w:t xml:space="preserve"> (or </w:t>
      </w:r>
      <w:hyperlink r:id="rId12" w:history="1">
        <w:r w:rsidRPr="000579FE">
          <w:rPr>
            <w:rStyle w:val="Hyperlink"/>
            <w:rFonts w:cs="Courier New"/>
          </w:rPr>
          <w:t>http://jsbin.com/penah/1/edit?html,js,output</w:t>
        </w:r>
      </w:hyperlink>
      <w:r>
        <w:rPr>
          <w:rFonts w:cs="Courier New"/>
        </w:rPr>
        <w:t xml:space="preserve">) </w:t>
      </w:r>
    </w:p>
    <w:p w:rsidR="00FD5B1F" w:rsidRPr="00420EEC" w:rsidRDefault="00420EEC" w:rsidP="00420EEC">
      <w:pPr>
        <w:pStyle w:val="ListParagraph"/>
        <w:numPr>
          <w:ilvl w:val="3"/>
          <w:numId w:val="14"/>
        </w:numPr>
        <w:spacing w:line="276" w:lineRule="auto"/>
      </w:pPr>
      <w:r w:rsidRPr="00420EEC">
        <w:rPr>
          <w:rFonts w:cs="Courier New"/>
        </w:rPr>
        <w:t>So, this is a very simple page.</w:t>
      </w:r>
      <w:r>
        <w:rPr>
          <w:rFonts w:cs="Courier New"/>
        </w:rPr>
        <w:t xml:space="preserve"> The way the DOM is created, sibling elements become branches – so…</w:t>
      </w:r>
    </w:p>
    <w:p w:rsidR="00420EEC" w:rsidRDefault="00420EEC" w:rsidP="00420EEC">
      <w:pPr>
        <w:pStyle w:val="ListParagraph"/>
        <w:numPr>
          <w:ilvl w:val="3"/>
          <w:numId w:val="14"/>
        </w:numPr>
        <w:spacing w:line="276" w:lineRule="auto"/>
      </w:pPr>
      <w:r>
        <w:lastRenderedPageBreak/>
        <w:t>We start with the html element, which contains everything else.</w:t>
      </w:r>
    </w:p>
    <w:p w:rsidR="00420EEC" w:rsidRDefault="00420EEC" w:rsidP="00420EEC">
      <w:pPr>
        <w:pStyle w:val="ListParagraph"/>
        <w:numPr>
          <w:ilvl w:val="3"/>
          <w:numId w:val="14"/>
        </w:numPr>
        <w:spacing w:line="276" w:lineRule="auto"/>
      </w:pPr>
      <w:r>
        <w:t xml:space="preserve">At the next level, &lt;head&gt; and &lt;body&gt; are siblings – they’re not nested inside each other – so the DOM branches off. </w:t>
      </w:r>
    </w:p>
    <w:p w:rsidR="00420EEC" w:rsidRDefault="00420EEC" w:rsidP="00420EEC">
      <w:pPr>
        <w:pStyle w:val="ListParagraph"/>
        <w:numPr>
          <w:ilvl w:val="3"/>
          <w:numId w:val="14"/>
        </w:numPr>
        <w:spacing w:line="276" w:lineRule="auto"/>
      </w:pPr>
      <w:r>
        <w:t>Continue to trace out HTML and match to DOM chart on slide</w:t>
      </w:r>
      <w:r w:rsidR="00F52C58">
        <w:t xml:space="preserve">. </w:t>
      </w:r>
    </w:p>
    <w:p w:rsidR="00F52C58" w:rsidRDefault="00F52C58" w:rsidP="00F52C58">
      <w:pPr>
        <w:pStyle w:val="ListParagraph"/>
        <w:numPr>
          <w:ilvl w:val="2"/>
          <w:numId w:val="14"/>
        </w:numPr>
        <w:spacing w:line="276" w:lineRule="auto"/>
      </w:pPr>
      <w:r>
        <w:t xml:space="preserve">(slide 15) So what does this mean for us? If we want to use JS to change or affect a webpage, we have to know how to tell JS where to find an element on the page. </w:t>
      </w:r>
    </w:p>
    <w:p w:rsidR="00F52C58" w:rsidRDefault="00F52C58" w:rsidP="00F52C58">
      <w:pPr>
        <w:pStyle w:val="ListParagraph"/>
        <w:numPr>
          <w:ilvl w:val="2"/>
          <w:numId w:val="14"/>
        </w:numPr>
        <w:spacing w:line="276" w:lineRule="auto"/>
      </w:pPr>
      <w:r>
        <w:t>Our general strategy for this will be:</w:t>
      </w:r>
    </w:p>
    <w:p w:rsidR="00F52C58" w:rsidRDefault="00F52C58" w:rsidP="00F52C58">
      <w:pPr>
        <w:pStyle w:val="ListParagraph"/>
        <w:numPr>
          <w:ilvl w:val="3"/>
          <w:numId w:val="14"/>
        </w:numPr>
        <w:spacing w:line="276" w:lineRule="auto"/>
      </w:pPr>
      <w:r>
        <w:t xml:space="preserve">Find an element in the DOM and create a new </w:t>
      </w:r>
      <w:proofErr w:type="spellStart"/>
      <w:r>
        <w:t>var</w:t>
      </w:r>
      <w:proofErr w:type="spellEnd"/>
      <w:r>
        <w:t xml:space="preserve"> to store its location.</w:t>
      </w:r>
    </w:p>
    <w:p w:rsidR="00F52C58" w:rsidRDefault="00F52C58" w:rsidP="00F52C58">
      <w:pPr>
        <w:pStyle w:val="ListParagraph"/>
        <w:numPr>
          <w:ilvl w:val="3"/>
          <w:numId w:val="14"/>
        </w:numPr>
        <w:spacing w:line="276" w:lineRule="auto"/>
      </w:pPr>
      <w:r>
        <w:t xml:space="preserve">Then we can use that </w:t>
      </w:r>
      <w:proofErr w:type="spellStart"/>
      <w:r>
        <w:t>var</w:t>
      </w:r>
      <w:proofErr w:type="spellEnd"/>
      <w:r>
        <w:t xml:space="preserve"> to change that element’s attributes, style, content, or add new nodes to it.</w:t>
      </w:r>
    </w:p>
    <w:p w:rsidR="00F52C58" w:rsidRDefault="00F52C58" w:rsidP="00F52C58">
      <w:pPr>
        <w:pStyle w:val="ListParagraph"/>
        <w:numPr>
          <w:ilvl w:val="1"/>
          <w:numId w:val="14"/>
        </w:numPr>
        <w:spacing w:line="276" w:lineRule="auto"/>
      </w:pPr>
      <w:r>
        <w:t>Activity</w:t>
      </w:r>
    </w:p>
    <w:p w:rsidR="00F52C58" w:rsidRDefault="00F52C58" w:rsidP="00F52C58">
      <w:pPr>
        <w:pStyle w:val="ListParagraph"/>
        <w:numPr>
          <w:ilvl w:val="2"/>
          <w:numId w:val="14"/>
        </w:numPr>
        <w:spacing w:line="276" w:lineRule="auto"/>
      </w:pPr>
      <w:r>
        <w:t>(</w:t>
      </w:r>
      <w:proofErr w:type="gramStart"/>
      <w:r>
        <w:t>slide</w:t>
      </w:r>
      <w:proofErr w:type="gramEnd"/>
      <w:r>
        <w:t xml:space="preserve"> 16) the first step to finding an element is starting with the document object. We can then use a couple of different methods of the document object to find the element we want.</w:t>
      </w:r>
    </w:p>
    <w:p w:rsidR="00F26F9D" w:rsidRDefault="00F26F9D" w:rsidP="00F52C58">
      <w:pPr>
        <w:pStyle w:val="ListParagraph"/>
        <w:numPr>
          <w:ilvl w:val="2"/>
          <w:numId w:val="14"/>
        </w:numPr>
        <w:spacing w:line="276" w:lineRule="auto"/>
      </w:pPr>
      <w:r>
        <w:t>One way to do this is to head up and down the DOM using relationships – parent or child or sibling.</w:t>
      </w:r>
    </w:p>
    <w:p w:rsidR="00F52C58" w:rsidRDefault="00F52C58" w:rsidP="00F52C58">
      <w:pPr>
        <w:pStyle w:val="ListParagraph"/>
        <w:numPr>
          <w:ilvl w:val="2"/>
          <w:numId w:val="14"/>
        </w:numPr>
        <w:spacing w:line="276" w:lineRule="auto"/>
      </w:pPr>
      <w:r>
        <w:t xml:space="preserve">For instance, let’s find the </w:t>
      </w:r>
      <w:r w:rsidR="0021577C">
        <w:t>heading</w:t>
      </w:r>
      <w:r>
        <w:t>:</w:t>
      </w:r>
    </w:p>
    <w:p w:rsidR="00F52C58" w:rsidRDefault="00F52C58" w:rsidP="00F52C58">
      <w:pPr>
        <w:pStyle w:val="ListParagraph"/>
        <w:numPr>
          <w:ilvl w:val="3"/>
          <w:numId w:val="14"/>
        </w:numPr>
        <w:spacing w:line="276" w:lineRule="auto"/>
      </w:pPr>
      <w:r>
        <w:t xml:space="preserve">First, let’s create a </w:t>
      </w:r>
      <w:proofErr w:type="spellStart"/>
      <w:r>
        <w:t>var</w:t>
      </w:r>
      <w:proofErr w:type="spellEnd"/>
      <w:r>
        <w:t xml:space="preserve"> to save the element’s location. In JS window, create a new </w:t>
      </w:r>
      <w:proofErr w:type="spellStart"/>
      <w:r>
        <w:t>var</w:t>
      </w:r>
      <w:proofErr w:type="spellEnd"/>
      <w:r>
        <w:t xml:space="preserve"> (</w:t>
      </w:r>
      <w:proofErr w:type="spellStart"/>
      <w:r w:rsidRPr="00F52C58">
        <w:rPr>
          <w:rFonts w:ascii="Courier New" w:hAnsi="Courier New" w:cs="Courier New"/>
        </w:rPr>
        <w:t>var</w:t>
      </w:r>
      <w:proofErr w:type="spellEnd"/>
      <w:r w:rsidRPr="00F52C58">
        <w:rPr>
          <w:rFonts w:ascii="Courier New" w:hAnsi="Courier New" w:cs="Courier New"/>
        </w:rPr>
        <w:t xml:space="preserve"> </w:t>
      </w:r>
      <w:r w:rsidR="00213ACF">
        <w:rPr>
          <w:rFonts w:ascii="Courier New" w:hAnsi="Courier New" w:cs="Courier New"/>
        </w:rPr>
        <w:t>header</w:t>
      </w:r>
      <w:r>
        <w:t>).</w:t>
      </w:r>
    </w:p>
    <w:p w:rsidR="00F52C58" w:rsidRDefault="00F52C58" w:rsidP="00F52C58">
      <w:pPr>
        <w:pStyle w:val="ListParagraph"/>
        <w:numPr>
          <w:ilvl w:val="3"/>
          <w:numId w:val="14"/>
        </w:numPr>
        <w:spacing w:line="276" w:lineRule="auto"/>
      </w:pPr>
      <w:r>
        <w:t>Then, after the equal sign, we’re going to start with “document”, so JS knows which object to look in.</w:t>
      </w:r>
    </w:p>
    <w:p w:rsidR="00F52C58" w:rsidRDefault="00213ACF" w:rsidP="00F52C58">
      <w:pPr>
        <w:pStyle w:val="ListParagraph"/>
        <w:numPr>
          <w:ilvl w:val="3"/>
          <w:numId w:val="14"/>
        </w:numPr>
        <w:spacing w:line="276" w:lineRule="auto"/>
      </w:pPr>
      <w:r>
        <w:t>The “body” is a node of document – and can be referenced by the “body”, so add a .body to your document</w:t>
      </w:r>
    </w:p>
    <w:p w:rsidR="00213ACF" w:rsidRDefault="00213ACF" w:rsidP="00F52C58">
      <w:pPr>
        <w:pStyle w:val="ListParagraph"/>
        <w:numPr>
          <w:ilvl w:val="3"/>
          <w:numId w:val="14"/>
        </w:numPr>
        <w:spacing w:line="276" w:lineRule="auto"/>
      </w:pPr>
      <w:r>
        <w:t xml:space="preserve">Looking at the DOM tree, the h1 is </w:t>
      </w:r>
      <w:proofErr w:type="gramStart"/>
      <w:r>
        <w:t>a child of body, so we could, theoretically, do</w:t>
      </w:r>
      <w:proofErr w:type="gramEnd"/>
      <w:r>
        <w:t xml:space="preserve"> .</w:t>
      </w:r>
      <w:proofErr w:type="spellStart"/>
      <w:r>
        <w:t>firstChild</w:t>
      </w:r>
      <w:proofErr w:type="spellEnd"/>
      <w:r>
        <w:t>. Add .</w:t>
      </w:r>
      <w:proofErr w:type="spellStart"/>
      <w:r>
        <w:t>firstChild</w:t>
      </w:r>
      <w:proofErr w:type="spellEnd"/>
      <w:r>
        <w:t xml:space="preserve"> to </w:t>
      </w:r>
      <w:proofErr w:type="spellStart"/>
      <w:r>
        <w:t>document.body</w:t>
      </w:r>
      <w:proofErr w:type="spellEnd"/>
      <w:r>
        <w:t>.</w:t>
      </w:r>
    </w:p>
    <w:p w:rsidR="00213ACF" w:rsidRDefault="00213ACF" w:rsidP="00F52C58">
      <w:pPr>
        <w:pStyle w:val="ListParagraph"/>
        <w:numPr>
          <w:ilvl w:val="3"/>
          <w:numId w:val="14"/>
        </w:numPr>
        <w:spacing w:line="276" w:lineRule="auto"/>
      </w:pPr>
      <w:r>
        <w:t xml:space="preserve">Now that we’ve stored it, let’s change it. </w:t>
      </w:r>
    </w:p>
    <w:p w:rsidR="00213ACF" w:rsidRDefault="00213ACF" w:rsidP="00213ACF">
      <w:pPr>
        <w:pStyle w:val="ListParagraph"/>
        <w:numPr>
          <w:ilvl w:val="4"/>
          <w:numId w:val="14"/>
        </w:numPr>
        <w:spacing w:line="276" w:lineRule="auto"/>
      </w:pPr>
      <w:r>
        <w:t>Have class write “</w:t>
      </w:r>
      <w:proofErr w:type="spellStart"/>
      <w:r>
        <w:t>header.innerHTML</w:t>
      </w:r>
      <w:proofErr w:type="spellEnd"/>
      <w:r>
        <w:t xml:space="preserve"> = “I did it!</w:t>
      </w:r>
      <w:proofErr w:type="gramStart"/>
      <w:r>
        <w:t>”;</w:t>
      </w:r>
      <w:proofErr w:type="gramEnd"/>
    </w:p>
    <w:p w:rsidR="00213ACF" w:rsidRDefault="00F26F9D" w:rsidP="00213ACF">
      <w:pPr>
        <w:pStyle w:val="ListParagraph"/>
        <w:numPr>
          <w:ilvl w:val="4"/>
          <w:numId w:val="14"/>
        </w:numPr>
        <w:spacing w:line="276" w:lineRule="auto"/>
      </w:pPr>
      <w:r>
        <w:t>Nothing will happen.</w:t>
      </w:r>
    </w:p>
    <w:p w:rsidR="00F26F9D" w:rsidRDefault="00F26F9D" w:rsidP="00F26F9D">
      <w:pPr>
        <w:pStyle w:val="ListParagraph"/>
        <w:numPr>
          <w:ilvl w:val="3"/>
          <w:numId w:val="14"/>
        </w:numPr>
        <w:spacing w:line="276" w:lineRule="auto"/>
      </w:pPr>
      <w:r>
        <w:t xml:space="preserve">Well, that didn’t work. Try adding </w:t>
      </w:r>
      <w:proofErr w:type="spellStart"/>
      <w:r>
        <w:t>nextSibling</w:t>
      </w:r>
      <w:proofErr w:type="spellEnd"/>
      <w:r>
        <w:t xml:space="preserve"> onto the </w:t>
      </w:r>
      <w:proofErr w:type="spellStart"/>
      <w:r>
        <w:t>document.body.firstChild</w:t>
      </w:r>
      <w:proofErr w:type="spellEnd"/>
    </w:p>
    <w:p w:rsidR="00F26F9D" w:rsidRDefault="00F26F9D" w:rsidP="00F26F9D">
      <w:pPr>
        <w:pStyle w:val="ListParagraph"/>
        <w:numPr>
          <w:ilvl w:val="4"/>
          <w:numId w:val="14"/>
        </w:numPr>
        <w:spacing w:line="276" w:lineRule="auto"/>
      </w:pPr>
      <w:r>
        <w:t>It worked! What is happening?</w:t>
      </w:r>
    </w:p>
    <w:p w:rsidR="00F26F9D" w:rsidRDefault="00F26F9D" w:rsidP="00F26F9D">
      <w:pPr>
        <w:pStyle w:val="ListParagraph"/>
        <w:numPr>
          <w:ilvl w:val="4"/>
          <w:numId w:val="14"/>
        </w:numPr>
        <w:spacing w:line="276" w:lineRule="auto"/>
      </w:pPr>
      <w:r>
        <w:t>(slide 17) Well, it turns out that our DOM tree here is a little idealized. Most browsers will read blank space in your HTML as a “text node” in the DOM. So – the first child of body is actually a text node that holds the new line and tab before our h1. The h1 is our second child.</w:t>
      </w:r>
    </w:p>
    <w:p w:rsidR="00F26F9D" w:rsidRDefault="00F26F9D" w:rsidP="00F26F9D">
      <w:pPr>
        <w:pStyle w:val="ListParagraph"/>
        <w:numPr>
          <w:ilvl w:val="3"/>
          <w:numId w:val="14"/>
        </w:numPr>
        <w:spacing w:line="276" w:lineRule="auto"/>
      </w:pPr>
      <w:r w:rsidRPr="0079211A">
        <w:rPr>
          <w:i/>
        </w:rPr>
        <w:t>Teacher’s Tip:</w:t>
      </w:r>
      <w:r>
        <w:t xml:space="preserve"> if there’s time, and you think class can handle it, you can show them </w:t>
      </w:r>
      <w:proofErr w:type="spellStart"/>
      <w:r>
        <w:t>document.body.childNodes</w:t>
      </w:r>
      <w:proofErr w:type="spellEnd"/>
      <w:r w:rsidR="0079211A">
        <w:t xml:space="preserve">, and iterate through the children changing the </w:t>
      </w:r>
      <w:proofErr w:type="spellStart"/>
      <w:r w:rsidR="0079211A">
        <w:t>innerHTML</w:t>
      </w:r>
      <w:proofErr w:type="spellEnd"/>
      <w:r w:rsidR="0079211A">
        <w:t xml:space="preserve"> to “this is node number” + </w:t>
      </w:r>
      <w:proofErr w:type="spellStart"/>
      <w:r w:rsidR="0079211A">
        <w:t>i</w:t>
      </w:r>
      <w:proofErr w:type="spellEnd"/>
      <w:r w:rsidR="0079211A">
        <w:t xml:space="preserve">. </w:t>
      </w:r>
    </w:p>
    <w:p w:rsidR="0079211A" w:rsidRDefault="0079211A" w:rsidP="0079211A">
      <w:pPr>
        <w:pStyle w:val="ListParagraph"/>
        <w:numPr>
          <w:ilvl w:val="1"/>
          <w:numId w:val="14"/>
        </w:numPr>
        <w:spacing w:line="276" w:lineRule="auto"/>
      </w:pPr>
      <w:r>
        <w:t>Explanation</w:t>
      </w:r>
    </w:p>
    <w:p w:rsidR="0079211A" w:rsidRDefault="0079211A" w:rsidP="0079211A">
      <w:pPr>
        <w:pStyle w:val="ListParagraph"/>
        <w:numPr>
          <w:ilvl w:val="2"/>
          <w:numId w:val="14"/>
        </w:numPr>
        <w:spacing w:line="276" w:lineRule="auto"/>
      </w:pPr>
      <w:r>
        <w:t>The key point is – you can access the DOM this way, but it’s confusing and can take a lot of typing.</w:t>
      </w:r>
    </w:p>
    <w:p w:rsidR="0079211A" w:rsidRDefault="0079211A" w:rsidP="0079211A">
      <w:pPr>
        <w:pStyle w:val="ListParagraph"/>
        <w:numPr>
          <w:ilvl w:val="2"/>
          <w:numId w:val="14"/>
        </w:numPr>
        <w:spacing w:line="276" w:lineRule="auto"/>
      </w:pPr>
      <w:r>
        <w:t>(slide 18) Another option is to find elements by id or class</w:t>
      </w:r>
    </w:p>
    <w:p w:rsidR="0079211A" w:rsidRDefault="0079211A" w:rsidP="0079211A">
      <w:pPr>
        <w:pStyle w:val="ListParagraph"/>
        <w:numPr>
          <w:ilvl w:val="1"/>
          <w:numId w:val="14"/>
        </w:numPr>
        <w:spacing w:line="276" w:lineRule="auto"/>
      </w:pPr>
      <w:r>
        <w:lastRenderedPageBreak/>
        <w:t>Activity</w:t>
      </w:r>
    </w:p>
    <w:p w:rsidR="0079211A" w:rsidRDefault="0079211A" w:rsidP="0079211A">
      <w:pPr>
        <w:pStyle w:val="ListParagraph"/>
        <w:numPr>
          <w:ilvl w:val="2"/>
          <w:numId w:val="14"/>
        </w:numPr>
        <w:spacing w:line="276" w:lineRule="auto"/>
      </w:pPr>
      <w:r>
        <w:t xml:space="preserve">So let’s find the </w:t>
      </w:r>
      <w:proofErr w:type="spellStart"/>
      <w:r>
        <w:t>img</w:t>
      </w:r>
      <w:proofErr w:type="spellEnd"/>
      <w:r>
        <w:t xml:space="preserve"> this way – </w:t>
      </w:r>
    </w:p>
    <w:p w:rsidR="0079211A" w:rsidRDefault="0079211A" w:rsidP="0079211A">
      <w:pPr>
        <w:pStyle w:val="ListParagraph"/>
        <w:numPr>
          <w:ilvl w:val="2"/>
          <w:numId w:val="14"/>
        </w:numPr>
        <w:spacing w:line="276" w:lineRule="auto"/>
      </w:pPr>
      <w:r>
        <w:t>Have class clear JS, write “</w:t>
      </w:r>
      <w:proofErr w:type="spellStart"/>
      <w:r>
        <w:t>var</w:t>
      </w:r>
      <w:proofErr w:type="spellEnd"/>
      <w:r>
        <w:t xml:space="preserve"> </w:t>
      </w:r>
      <w:proofErr w:type="spellStart"/>
      <w:r>
        <w:t>pic</w:t>
      </w:r>
      <w:proofErr w:type="spellEnd"/>
      <w:r>
        <w:t xml:space="preserve"> = </w:t>
      </w:r>
      <w:proofErr w:type="spellStart"/>
      <w:r>
        <w:t>document.getElementById</w:t>
      </w:r>
      <w:proofErr w:type="spellEnd"/>
      <w:r>
        <w:t>(‘</w:t>
      </w:r>
      <w:proofErr w:type="spellStart"/>
      <w:r>
        <w:t>mainpicture</w:t>
      </w:r>
      <w:proofErr w:type="spellEnd"/>
      <w:r>
        <w:t>’);</w:t>
      </w:r>
    </w:p>
    <w:p w:rsidR="0079211A" w:rsidRDefault="0079211A" w:rsidP="0079211A">
      <w:pPr>
        <w:pStyle w:val="ListParagraph"/>
        <w:numPr>
          <w:ilvl w:val="2"/>
          <w:numId w:val="14"/>
        </w:numPr>
        <w:spacing w:line="276" w:lineRule="auto"/>
      </w:pPr>
      <w:r>
        <w:t xml:space="preserve">Now have them change an attribute, like </w:t>
      </w:r>
      <w:proofErr w:type="spellStart"/>
      <w:r>
        <w:t>pic.width</w:t>
      </w:r>
      <w:proofErr w:type="spellEnd"/>
      <w:r>
        <w:t xml:space="preserve"> = ‘50’</w:t>
      </w:r>
    </w:p>
    <w:p w:rsidR="0079211A" w:rsidRDefault="0079211A" w:rsidP="0079211A">
      <w:pPr>
        <w:pStyle w:val="ListParagraph"/>
        <w:numPr>
          <w:ilvl w:val="1"/>
          <w:numId w:val="14"/>
        </w:numPr>
        <w:spacing w:line="276" w:lineRule="auto"/>
      </w:pPr>
      <w:r>
        <w:t>Explanation</w:t>
      </w:r>
    </w:p>
    <w:p w:rsidR="0079211A" w:rsidRDefault="0079211A" w:rsidP="0079211A">
      <w:pPr>
        <w:pStyle w:val="ListParagraph"/>
        <w:numPr>
          <w:ilvl w:val="2"/>
          <w:numId w:val="14"/>
        </w:numPr>
        <w:spacing w:line="276" w:lineRule="auto"/>
      </w:pPr>
      <w:r>
        <w:t>Much easier! We can also find things by class.</w:t>
      </w:r>
    </w:p>
    <w:p w:rsidR="0079211A" w:rsidRDefault="0079211A" w:rsidP="0079211A">
      <w:pPr>
        <w:pStyle w:val="ListParagraph"/>
        <w:numPr>
          <w:ilvl w:val="2"/>
          <w:numId w:val="14"/>
        </w:numPr>
        <w:spacing w:line="276" w:lineRule="auto"/>
      </w:pPr>
      <w:r>
        <w:t xml:space="preserve">The important thing to remember is that classes can appear multiple times on a page. So if we use </w:t>
      </w:r>
      <w:proofErr w:type="spellStart"/>
      <w:r>
        <w:t>getElementsByClass</w:t>
      </w:r>
      <w:r w:rsidR="000C6BC6">
        <w:t>Name</w:t>
      </w:r>
      <w:proofErr w:type="spellEnd"/>
      <w:r>
        <w:t xml:space="preserve"> (notice the plural “elements”), we’re going to get multiple hits. What </w:t>
      </w:r>
      <w:proofErr w:type="spellStart"/>
      <w:r>
        <w:t>datatype</w:t>
      </w:r>
      <w:proofErr w:type="spellEnd"/>
      <w:r>
        <w:t xml:space="preserve"> holds multiple things? </w:t>
      </w:r>
    </w:p>
    <w:p w:rsidR="0079211A" w:rsidRDefault="0079211A" w:rsidP="0079211A">
      <w:pPr>
        <w:pStyle w:val="ListParagraph"/>
        <w:numPr>
          <w:ilvl w:val="3"/>
          <w:numId w:val="14"/>
        </w:numPr>
        <w:spacing w:line="276" w:lineRule="auto"/>
      </w:pPr>
      <w:r>
        <w:t>Arrays! Searching by class produces an array. So to change a specific member of that array, we have to refer to its index in the array in bracket notation.</w:t>
      </w:r>
    </w:p>
    <w:p w:rsidR="0079211A" w:rsidRDefault="0079211A" w:rsidP="0079211A">
      <w:pPr>
        <w:pStyle w:val="ListParagraph"/>
        <w:numPr>
          <w:ilvl w:val="1"/>
          <w:numId w:val="14"/>
        </w:numPr>
        <w:spacing w:line="276" w:lineRule="auto"/>
      </w:pPr>
      <w:r>
        <w:t>Activity</w:t>
      </w:r>
    </w:p>
    <w:p w:rsidR="0079211A" w:rsidRDefault="000C6BC6" w:rsidP="0079211A">
      <w:pPr>
        <w:pStyle w:val="ListParagraph"/>
        <w:numPr>
          <w:ilvl w:val="2"/>
          <w:numId w:val="14"/>
        </w:numPr>
        <w:spacing w:line="276" w:lineRule="auto"/>
      </w:pPr>
      <w:r>
        <w:t xml:space="preserve">So let’s use the classes on the </w:t>
      </w:r>
      <w:proofErr w:type="spellStart"/>
      <w:r>
        <w:t>li’s</w:t>
      </w:r>
      <w:proofErr w:type="spellEnd"/>
      <w:r>
        <w:t xml:space="preserve"> for an example. Have class write: </w:t>
      </w:r>
      <w:proofErr w:type="spellStart"/>
      <w:r>
        <w:t>var</w:t>
      </w:r>
      <w:proofErr w:type="spellEnd"/>
      <w:r>
        <w:t xml:space="preserve"> places = </w:t>
      </w:r>
      <w:proofErr w:type="spellStart"/>
      <w:r>
        <w:t>document.getElementsByClassName</w:t>
      </w:r>
      <w:proofErr w:type="spellEnd"/>
      <w:r>
        <w:t>(‘</w:t>
      </w:r>
      <w:proofErr w:type="spellStart"/>
      <w:r>
        <w:t>placename</w:t>
      </w:r>
      <w:proofErr w:type="spellEnd"/>
      <w:r>
        <w:t>’);</w:t>
      </w:r>
    </w:p>
    <w:p w:rsidR="000C6BC6" w:rsidRDefault="000C6BC6" w:rsidP="0079211A">
      <w:pPr>
        <w:pStyle w:val="ListParagraph"/>
        <w:numPr>
          <w:ilvl w:val="2"/>
          <w:numId w:val="14"/>
        </w:numPr>
        <w:spacing w:line="276" w:lineRule="auto"/>
      </w:pPr>
      <w:r>
        <w:t xml:space="preserve">To show what we can do with it, write a loop that replaces the </w:t>
      </w:r>
      <w:proofErr w:type="spellStart"/>
      <w:r>
        <w:t>innerHTML</w:t>
      </w:r>
      <w:proofErr w:type="spellEnd"/>
      <w:r>
        <w:t xml:space="preserve"> of each </w:t>
      </w:r>
      <w:proofErr w:type="spellStart"/>
      <w:r>
        <w:t>li</w:t>
      </w:r>
      <w:proofErr w:type="spellEnd"/>
      <w:r>
        <w:t xml:space="preserve"> with its index number: </w:t>
      </w:r>
      <w:r>
        <w:br/>
      </w:r>
      <w:r w:rsidRPr="000C6BC6">
        <w:rPr>
          <w:rFonts w:ascii="Courier New" w:hAnsi="Courier New" w:cs="Courier New"/>
        </w:rPr>
        <w:t>for (</w:t>
      </w:r>
      <w:proofErr w:type="spellStart"/>
      <w:r w:rsidRPr="000C6BC6">
        <w:rPr>
          <w:rFonts w:ascii="Courier New" w:hAnsi="Courier New" w:cs="Courier New"/>
        </w:rPr>
        <w:t>i</w:t>
      </w:r>
      <w:proofErr w:type="spellEnd"/>
      <w:r w:rsidRPr="000C6BC6">
        <w:rPr>
          <w:rFonts w:ascii="Courier New" w:hAnsi="Courier New" w:cs="Courier New"/>
        </w:rPr>
        <w:t xml:space="preserve">=0; </w:t>
      </w:r>
      <w:proofErr w:type="spellStart"/>
      <w:r w:rsidRPr="000C6BC6">
        <w:rPr>
          <w:rFonts w:ascii="Courier New" w:hAnsi="Courier New" w:cs="Courier New"/>
        </w:rPr>
        <w:t>i</w:t>
      </w:r>
      <w:proofErr w:type="spellEnd"/>
      <w:r w:rsidRPr="000C6BC6">
        <w:rPr>
          <w:rFonts w:ascii="Courier New" w:hAnsi="Courier New" w:cs="Courier New"/>
        </w:rPr>
        <w:t>&lt;</w:t>
      </w:r>
      <w:proofErr w:type="spellStart"/>
      <w:r w:rsidRPr="000C6BC6">
        <w:rPr>
          <w:rFonts w:ascii="Courier New" w:hAnsi="Courier New" w:cs="Courier New"/>
        </w:rPr>
        <w:t>places.length</w:t>
      </w:r>
      <w:proofErr w:type="spellEnd"/>
      <w:r w:rsidRPr="000C6BC6">
        <w:rPr>
          <w:rFonts w:ascii="Courier New" w:hAnsi="Courier New" w:cs="Courier New"/>
        </w:rPr>
        <w:t xml:space="preserve">; </w:t>
      </w:r>
      <w:proofErr w:type="spellStart"/>
      <w:r w:rsidRPr="000C6BC6">
        <w:rPr>
          <w:rFonts w:ascii="Courier New" w:hAnsi="Courier New" w:cs="Courier New"/>
        </w:rPr>
        <w:t>i</w:t>
      </w:r>
      <w:proofErr w:type="spellEnd"/>
      <w:r w:rsidRPr="000C6BC6">
        <w:rPr>
          <w:rFonts w:ascii="Courier New" w:hAnsi="Courier New" w:cs="Courier New"/>
        </w:rPr>
        <w:t>++){</w:t>
      </w:r>
      <w:r w:rsidRPr="000C6BC6">
        <w:rPr>
          <w:rFonts w:ascii="Courier New" w:hAnsi="Courier New" w:cs="Courier New"/>
        </w:rPr>
        <w:br/>
        <w:t>places[</w:t>
      </w:r>
      <w:proofErr w:type="spellStart"/>
      <w:r w:rsidRPr="000C6BC6">
        <w:rPr>
          <w:rFonts w:ascii="Courier New" w:hAnsi="Courier New" w:cs="Courier New"/>
        </w:rPr>
        <w:t>i</w:t>
      </w:r>
      <w:proofErr w:type="spellEnd"/>
      <w:r w:rsidRPr="000C6BC6">
        <w:rPr>
          <w:rFonts w:ascii="Courier New" w:hAnsi="Courier New" w:cs="Courier New"/>
        </w:rPr>
        <w:t>].</w:t>
      </w:r>
      <w:proofErr w:type="spellStart"/>
      <w:r w:rsidRPr="000C6BC6">
        <w:rPr>
          <w:rFonts w:ascii="Courier New" w:hAnsi="Courier New" w:cs="Courier New"/>
        </w:rPr>
        <w:t>innerHTML</w:t>
      </w:r>
      <w:proofErr w:type="spellEnd"/>
      <w:r w:rsidRPr="000C6BC6">
        <w:rPr>
          <w:rFonts w:ascii="Courier New" w:hAnsi="Courier New" w:cs="Courier New"/>
        </w:rPr>
        <w:t xml:space="preserve">=’this is item ‘ + </w:t>
      </w:r>
      <w:proofErr w:type="spellStart"/>
      <w:r w:rsidRPr="000C6BC6">
        <w:rPr>
          <w:rFonts w:ascii="Courier New" w:hAnsi="Courier New" w:cs="Courier New"/>
        </w:rPr>
        <w:t>i</w:t>
      </w:r>
      <w:proofErr w:type="spellEnd"/>
      <w:r w:rsidRPr="000C6BC6">
        <w:rPr>
          <w:rFonts w:ascii="Courier New" w:hAnsi="Courier New" w:cs="Courier New"/>
        </w:rPr>
        <w:t>;}</w:t>
      </w:r>
    </w:p>
    <w:p w:rsidR="000C6BC6" w:rsidRDefault="005E5864" w:rsidP="005E5864">
      <w:pPr>
        <w:pStyle w:val="ListParagraph"/>
        <w:numPr>
          <w:ilvl w:val="1"/>
          <w:numId w:val="14"/>
        </w:numPr>
        <w:spacing w:line="276" w:lineRule="auto"/>
      </w:pPr>
      <w:r>
        <w:t>Explanation</w:t>
      </w:r>
    </w:p>
    <w:p w:rsidR="005E5864" w:rsidRDefault="005E5864" w:rsidP="005E5864">
      <w:pPr>
        <w:pStyle w:val="ListParagraph"/>
        <w:numPr>
          <w:ilvl w:val="2"/>
          <w:numId w:val="14"/>
        </w:numPr>
        <w:spacing w:line="276" w:lineRule="auto"/>
      </w:pPr>
      <w:r>
        <w:t xml:space="preserve">(slide 19) Pretty cool! We can do the same thing by tag name as well – again, because there will (probably) be multiple </w:t>
      </w:r>
      <w:r w:rsidR="002D47ED">
        <w:t>occurrences</w:t>
      </w:r>
      <w:r>
        <w:t xml:space="preserve"> of the same tag on a page, </w:t>
      </w:r>
      <w:proofErr w:type="spellStart"/>
      <w:r w:rsidRPr="002D47ED">
        <w:rPr>
          <w:rFonts w:ascii="Courier New" w:hAnsi="Courier New" w:cs="Courier New"/>
        </w:rPr>
        <w:t>getElementsByTagName</w:t>
      </w:r>
      <w:proofErr w:type="spellEnd"/>
      <w:r>
        <w:t xml:space="preserve"> will return an array – and you’ll then have to pick out an individual in that array from their index, if you need to.</w:t>
      </w:r>
    </w:p>
    <w:p w:rsidR="005E5864" w:rsidRDefault="005E5864" w:rsidP="005E5864">
      <w:pPr>
        <w:pStyle w:val="ListParagraph"/>
        <w:numPr>
          <w:ilvl w:val="2"/>
          <w:numId w:val="14"/>
        </w:numPr>
        <w:spacing w:line="276" w:lineRule="auto"/>
      </w:pPr>
      <w:r>
        <w:t xml:space="preserve">(slide 20) We already saw that you can change HTML attributes (remember the width on the </w:t>
      </w:r>
      <w:proofErr w:type="spellStart"/>
      <w:r w:rsidRPr="002D47ED">
        <w:rPr>
          <w:rFonts w:ascii="Courier New" w:hAnsi="Courier New" w:cs="Courier New"/>
        </w:rPr>
        <w:t>img</w:t>
      </w:r>
      <w:proofErr w:type="spellEnd"/>
      <w:r>
        <w:t xml:space="preserve">?). We can call out any HTML attribute with dot notation and then change it in JS. </w:t>
      </w:r>
    </w:p>
    <w:p w:rsidR="005E5864" w:rsidRDefault="005B57E0" w:rsidP="005E5864">
      <w:pPr>
        <w:pStyle w:val="ListParagraph"/>
        <w:numPr>
          <w:ilvl w:val="3"/>
          <w:numId w:val="14"/>
        </w:numPr>
        <w:spacing w:line="276" w:lineRule="auto"/>
      </w:pPr>
      <w:r>
        <w:t xml:space="preserve">If time, </w:t>
      </w:r>
      <w:r w:rsidR="005E5864">
        <w:t xml:space="preserve">try changing </w:t>
      </w:r>
      <w:proofErr w:type="spellStart"/>
      <w:r w:rsidR="005E5864">
        <w:t>img</w:t>
      </w:r>
      <w:proofErr w:type="spellEnd"/>
      <w:r w:rsidR="005E5864">
        <w:t xml:space="preserve"> </w:t>
      </w:r>
      <w:proofErr w:type="spellStart"/>
      <w:r w:rsidR="005E5864">
        <w:t>src</w:t>
      </w:r>
      <w:proofErr w:type="spellEnd"/>
      <w:r w:rsidR="005E5864">
        <w:t xml:space="preserve"> to something else.</w:t>
      </w:r>
    </w:p>
    <w:p w:rsidR="005E5864" w:rsidRDefault="005E5864" w:rsidP="005E5864">
      <w:pPr>
        <w:pStyle w:val="ListParagraph"/>
        <w:numPr>
          <w:ilvl w:val="2"/>
          <w:numId w:val="14"/>
        </w:numPr>
        <w:spacing w:line="276" w:lineRule="auto"/>
      </w:pPr>
      <w:r>
        <w:t xml:space="preserve">(slide 21) We’ve also seen </w:t>
      </w:r>
      <w:proofErr w:type="spellStart"/>
      <w:r w:rsidRPr="002D47ED">
        <w:rPr>
          <w:rFonts w:ascii="Courier New" w:hAnsi="Courier New" w:cs="Courier New"/>
        </w:rPr>
        <w:t>innerHTML</w:t>
      </w:r>
      <w:proofErr w:type="spellEnd"/>
      <w:r>
        <w:t xml:space="preserve"> – one thing we didn’t note is that you can use HTML tags in the </w:t>
      </w:r>
      <w:proofErr w:type="spellStart"/>
      <w:r w:rsidRPr="002D47ED">
        <w:rPr>
          <w:rFonts w:ascii="Courier New" w:hAnsi="Courier New" w:cs="Courier New"/>
        </w:rPr>
        <w:t>innerHTML</w:t>
      </w:r>
      <w:proofErr w:type="spellEnd"/>
      <w:r>
        <w:t xml:space="preserve"> statement – so you can inject any HTML you need directly into the page.</w:t>
      </w:r>
    </w:p>
    <w:p w:rsidR="005B57E0" w:rsidRDefault="005B57E0" w:rsidP="005B57E0">
      <w:pPr>
        <w:pStyle w:val="ListParagraph"/>
        <w:numPr>
          <w:ilvl w:val="3"/>
          <w:numId w:val="14"/>
        </w:numPr>
        <w:spacing w:line="276" w:lineRule="auto"/>
      </w:pPr>
      <w:r>
        <w:t xml:space="preserve">Just be careful how you use it – </w:t>
      </w:r>
      <w:proofErr w:type="spellStart"/>
      <w:r w:rsidRPr="002D47ED">
        <w:rPr>
          <w:rFonts w:ascii="Courier New" w:hAnsi="Courier New" w:cs="Courier New"/>
        </w:rPr>
        <w:t>innerHTML</w:t>
      </w:r>
      <w:proofErr w:type="spellEnd"/>
      <w:r>
        <w:t xml:space="preserve"> overwrites any HTML that’s currently inside an element.</w:t>
      </w:r>
    </w:p>
    <w:p w:rsidR="005B57E0" w:rsidRDefault="005B57E0" w:rsidP="005B57E0">
      <w:pPr>
        <w:pStyle w:val="ListParagraph"/>
        <w:numPr>
          <w:ilvl w:val="3"/>
          <w:numId w:val="14"/>
        </w:numPr>
        <w:spacing w:line="276" w:lineRule="auto"/>
      </w:pPr>
      <w:r>
        <w:t xml:space="preserve">As an example, write </w:t>
      </w:r>
      <w:proofErr w:type="spellStart"/>
      <w:r w:rsidRPr="002D47ED">
        <w:rPr>
          <w:rFonts w:ascii="Courier New" w:hAnsi="Courier New" w:cs="Courier New"/>
        </w:rPr>
        <w:t>document.body.innerHTML</w:t>
      </w:r>
      <w:proofErr w:type="spellEnd"/>
      <w:r w:rsidRPr="002D47ED">
        <w:rPr>
          <w:rFonts w:ascii="Courier New" w:hAnsi="Courier New" w:cs="Courier New"/>
        </w:rPr>
        <w:t xml:space="preserve"> = "holy crap I erased the whole page!"</w:t>
      </w:r>
      <w:r>
        <w:t xml:space="preserve"> and watch everything disappear</w:t>
      </w:r>
    </w:p>
    <w:p w:rsidR="005E5864" w:rsidRDefault="005B57E0" w:rsidP="005E5864">
      <w:pPr>
        <w:pStyle w:val="ListParagraph"/>
        <w:numPr>
          <w:ilvl w:val="2"/>
          <w:numId w:val="14"/>
        </w:numPr>
        <w:spacing w:line="276" w:lineRule="auto"/>
      </w:pPr>
      <w:r>
        <w:t>(slide 22) Of course, having access to the document means that we can add new things as well as delete or overwrite them. The process is a little more complicated:</w:t>
      </w:r>
    </w:p>
    <w:p w:rsidR="005B57E0" w:rsidRDefault="005B57E0" w:rsidP="005B57E0">
      <w:pPr>
        <w:pStyle w:val="ListParagraph"/>
        <w:numPr>
          <w:ilvl w:val="3"/>
          <w:numId w:val="14"/>
        </w:numPr>
        <w:spacing w:line="276" w:lineRule="auto"/>
      </w:pPr>
      <w:r>
        <w:t xml:space="preserve">We first create a new element – an </w:t>
      </w:r>
      <w:proofErr w:type="spellStart"/>
      <w:r w:rsidRPr="002D47ED">
        <w:rPr>
          <w:rFonts w:ascii="Courier New" w:hAnsi="Courier New" w:cs="Courier New"/>
        </w:rPr>
        <w:t>img</w:t>
      </w:r>
      <w:proofErr w:type="spellEnd"/>
      <w:r>
        <w:t xml:space="preserve"> or </w:t>
      </w:r>
      <w:r w:rsidRPr="002D47ED">
        <w:rPr>
          <w:rFonts w:ascii="Courier New" w:hAnsi="Courier New" w:cs="Courier New"/>
        </w:rPr>
        <w:t>p</w:t>
      </w:r>
      <w:r>
        <w:t xml:space="preserve">, for example – with </w:t>
      </w:r>
      <w:proofErr w:type="spellStart"/>
      <w:r w:rsidRPr="002D47ED">
        <w:rPr>
          <w:rFonts w:ascii="Courier New" w:hAnsi="Courier New" w:cs="Courier New"/>
        </w:rPr>
        <w:t>createElement</w:t>
      </w:r>
      <w:proofErr w:type="spellEnd"/>
      <w:r>
        <w:t>.</w:t>
      </w:r>
    </w:p>
    <w:p w:rsidR="005B57E0" w:rsidRDefault="005B57E0" w:rsidP="005B57E0">
      <w:pPr>
        <w:pStyle w:val="ListParagraph"/>
        <w:numPr>
          <w:ilvl w:val="3"/>
          <w:numId w:val="14"/>
        </w:numPr>
        <w:spacing w:line="276" w:lineRule="auto"/>
      </w:pPr>
      <w:r>
        <w:t xml:space="preserve">If that element also has a text node – a </w:t>
      </w:r>
      <w:r w:rsidRPr="002D47ED">
        <w:rPr>
          <w:rFonts w:ascii="Courier New" w:hAnsi="Courier New" w:cs="Courier New"/>
        </w:rPr>
        <w:t>p</w:t>
      </w:r>
      <w:r>
        <w:t xml:space="preserve"> needs text to really be a paragraph, after all – we </w:t>
      </w:r>
      <w:proofErr w:type="spellStart"/>
      <w:r w:rsidRPr="002D47ED">
        <w:rPr>
          <w:rFonts w:ascii="Courier New" w:hAnsi="Courier New" w:cs="Courier New"/>
        </w:rPr>
        <w:t>createTextNode</w:t>
      </w:r>
      <w:proofErr w:type="spellEnd"/>
    </w:p>
    <w:p w:rsidR="005B57E0" w:rsidRDefault="005B57E0" w:rsidP="005B57E0">
      <w:pPr>
        <w:pStyle w:val="ListParagraph"/>
        <w:numPr>
          <w:ilvl w:val="3"/>
          <w:numId w:val="14"/>
        </w:numPr>
        <w:spacing w:line="276" w:lineRule="auto"/>
      </w:pPr>
      <w:r>
        <w:t xml:space="preserve">We then append these to a node in the DOM. </w:t>
      </w:r>
    </w:p>
    <w:p w:rsidR="005B57E0" w:rsidRDefault="005B57E0" w:rsidP="005B57E0">
      <w:pPr>
        <w:pStyle w:val="ListParagraph"/>
        <w:numPr>
          <w:ilvl w:val="1"/>
          <w:numId w:val="14"/>
        </w:numPr>
        <w:spacing w:line="276" w:lineRule="auto"/>
      </w:pPr>
      <w:r>
        <w:t>Activity</w:t>
      </w:r>
    </w:p>
    <w:p w:rsidR="005036C3" w:rsidRDefault="005B57E0" w:rsidP="005B57E0">
      <w:pPr>
        <w:pStyle w:val="ListParagraph"/>
        <w:numPr>
          <w:ilvl w:val="2"/>
          <w:numId w:val="14"/>
        </w:numPr>
        <w:spacing w:line="276" w:lineRule="auto"/>
      </w:pPr>
      <w:r>
        <w:lastRenderedPageBreak/>
        <w:t>(slide 23)</w:t>
      </w:r>
      <w:r w:rsidR="005036C3">
        <w:t xml:space="preserve"> So let’s see this in action. We’re going to add a new image and a new paragraph. </w:t>
      </w:r>
    </w:p>
    <w:p w:rsidR="005B57E0" w:rsidRDefault="005036C3" w:rsidP="005036C3">
      <w:pPr>
        <w:pStyle w:val="ListParagraph"/>
        <w:numPr>
          <w:ilvl w:val="3"/>
          <w:numId w:val="14"/>
        </w:numPr>
        <w:spacing w:line="276" w:lineRule="auto"/>
      </w:pPr>
      <w:r>
        <w:t xml:space="preserve">Let’s start by identifying where we want to add these on to. </w:t>
      </w:r>
    </w:p>
    <w:p w:rsidR="00D455C2" w:rsidRDefault="00D455C2" w:rsidP="005036C3">
      <w:pPr>
        <w:pStyle w:val="ListParagraph"/>
        <w:numPr>
          <w:ilvl w:val="3"/>
          <w:numId w:val="14"/>
        </w:numPr>
        <w:spacing w:line="276" w:lineRule="auto"/>
      </w:pPr>
      <w:r>
        <w:t>We’re just going to add these elements at the end of the page – they won’t be children of anything, so we can just append them onto the body.</w:t>
      </w:r>
    </w:p>
    <w:p w:rsidR="00D455C2" w:rsidRDefault="00D455C2" w:rsidP="005036C3">
      <w:pPr>
        <w:pStyle w:val="ListParagraph"/>
        <w:numPr>
          <w:ilvl w:val="3"/>
          <w:numId w:val="14"/>
        </w:numPr>
        <w:spacing w:line="276" w:lineRule="auto"/>
      </w:pPr>
      <w:r>
        <w:t xml:space="preserve">So we first start by saving the location of “body” in a </w:t>
      </w:r>
      <w:proofErr w:type="spellStart"/>
      <w:r>
        <w:t>var</w:t>
      </w:r>
      <w:proofErr w:type="spellEnd"/>
      <w:r>
        <w:t xml:space="preserve">: </w:t>
      </w:r>
      <w:r>
        <w:br/>
      </w:r>
      <w:proofErr w:type="spellStart"/>
      <w:r w:rsidRPr="002D47ED">
        <w:rPr>
          <w:rFonts w:ascii="Courier New" w:hAnsi="Courier New" w:cs="Courier New"/>
        </w:rPr>
        <w:t>var</w:t>
      </w:r>
      <w:proofErr w:type="spellEnd"/>
      <w:r w:rsidRPr="002D47ED">
        <w:rPr>
          <w:rFonts w:ascii="Courier New" w:hAnsi="Courier New" w:cs="Courier New"/>
        </w:rPr>
        <w:t xml:space="preserve"> </w:t>
      </w:r>
      <w:proofErr w:type="spellStart"/>
      <w:r w:rsidRPr="002D47ED">
        <w:rPr>
          <w:rFonts w:ascii="Courier New" w:hAnsi="Courier New" w:cs="Courier New"/>
        </w:rPr>
        <w:t>pageNode</w:t>
      </w:r>
      <w:proofErr w:type="spellEnd"/>
      <w:r w:rsidRPr="002D47ED">
        <w:rPr>
          <w:rFonts w:ascii="Courier New" w:hAnsi="Courier New" w:cs="Courier New"/>
        </w:rPr>
        <w:t xml:space="preserve"> = </w:t>
      </w:r>
      <w:proofErr w:type="spellStart"/>
      <w:r w:rsidRPr="002D47ED">
        <w:rPr>
          <w:rFonts w:ascii="Courier New" w:hAnsi="Courier New" w:cs="Courier New"/>
        </w:rPr>
        <w:t>document.body</w:t>
      </w:r>
      <w:proofErr w:type="spellEnd"/>
      <w:r w:rsidRPr="002D47ED">
        <w:rPr>
          <w:rFonts w:ascii="Courier New" w:hAnsi="Courier New" w:cs="Courier New"/>
        </w:rPr>
        <w:t>;</w:t>
      </w:r>
    </w:p>
    <w:p w:rsidR="00D455C2" w:rsidRDefault="00D455C2" w:rsidP="005036C3">
      <w:pPr>
        <w:pStyle w:val="ListParagraph"/>
        <w:numPr>
          <w:ilvl w:val="3"/>
          <w:numId w:val="14"/>
        </w:numPr>
        <w:spacing w:line="276" w:lineRule="auto"/>
      </w:pPr>
      <w:r>
        <w:t xml:space="preserve">Now to add the image. We first have to create an </w:t>
      </w:r>
      <w:proofErr w:type="spellStart"/>
      <w:r w:rsidRPr="002D47ED">
        <w:rPr>
          <w:rFonts w:ascii="Courier New" w:hAnsi="Courier New" w:cs="Courier New"/>
        </w:rPr>
        <w:t>img</w:t>
      </w:r>
      <w:proofErr w:type="spellEnd"/>
      <w:r>
        <w:t xml:space="preserve"> element – we’re going to store that new element in another </w:t>
      </w:r>
      <w:proofErr w:type="spellStart"/>
      <w:r w:rsidRPr="002D47ED">
        <w:rPr>
          <w:rFonts w:ascii="Courier New" w:hAnsi="Courier New" w:cs="Courier New"/>
        </w:rPr>
        <w:t>var</w:t>
      </w:r>
      <w:proofErr w:type="spellEnd"/>
      <w:r>
        <w:t xml:space="preserve"> so the browser can remember it until we can get to appending it.</w:t>
      </w:r>
      <w:r>
        <w:br/>
      </w:r>
      <w:proofErr w:type="spellStart"/>
      <w:r w:rsidRPr="002D47ED">
        <w:rPr>
          <w:rFonts w:ascii="Courier New" w:hAnsi="Courier New" w:cs="Courier New"/>
        </w:rPr>
        <w:t>var</w:t>
      </w:r>
      <w:proofErr w:type="spellEnd"/>
      <w:r w:rsidRPr="002D47ED">
        <w:rPr>
          <w:rFonts w:ascii="Courier New" w:hAnsi="Courier New" w:cs="Courier New"/>
        </w:rPr>
        <w:t xml:space="preserve"> </w:t>
      </w:r>
      <w:proofErr w:type="spellStart"/>
      <w:r w:rsidRPr="002D47ED">
        <w:rPr>
          <w:rFonts w:ascii="Courier New" w:hAnsi="Courier New" w:cs="Courier New"/>
        </w:rPr>
        <w:t>newImg</w:t>
      </w:r>
      <w:proofErr w:type="spellEnd"/>
      <w:r w:rsidRPr="002D47ED">
        <w:rPr>
          <w:rFonts w:ascii="Courier New" w:hAnsi="Courier New" w:cs="Courier New"/>
        </w:rPr>
        <w:t xml:space="preserve"> = </w:t>
      </w:r>
      <w:proofErr w:type="spellStart"/>
      <w:r w:rsidRPr="002D47ED">
        <w:rPr>
          <w:rFonts w:ascii="Courier New" w:hAnsi="Courier New" w:cs="Courier New"/>
        </w:rPr>
        <w:t>document.createElement</w:t>
      </w:r>
      <w:proofErr w:type="spellEnd"/>
      <w:r w:rsidRPr="002D47ED">
        <w:rPr>
          <w:rFonts w:ascii="Courier New" w:hAnsi="Courier New" w:cs="Courier New"/>
        </w:rPr>
        <w:t>(‘</w:t>
      </w:r>
      <w:proofErr w:type="spellStart"/>
      <w:r w:rsidRPr="002D47ED">
        <w:rPr>
          <w:rFonts w:ascii="Courier New" w:hAnsi="Courier New" w:cs="Courier New"/>
        </w:rPr>
        <w:t>img</w:t>
      </w:r>
      <w:proofErr w:type="spellEnd"/>
      <w:r w:rsidRPr="002D47ED">
        <w:rPr>
          <w:rFonts w:ascii="Courier New" w:hAnsi="Courier New" w:cs="Courier New"/>
        </w:rPr>
        <w:t>’);</w:t>
      </w:r>
    </w:p>
    <w:p w:rsidR="00D455C2" w:rsidRDefault="00353980" w:rsidP="005036C3">
      <w:pPr>
        <w:pStyle w:val="ListParagraph"/>
        <w:numPr>
          <w:ilvl w:val="3"/>
          <w:numId w:val="14"/>
        </w:numPr>
        <w:spacing w:line="276" w:lineRule="auto"/>
      </w:pPr>
      <w:r>
        <w:t xml:space="preserve">For those of you who remember </w:t>
      </w:r>
      <w:proofErr w:type="gramStart"/>
      <w:r>
        <w:t>your</w:t>
      </w:r>
      <w:proofErr w:type="gramEnd"/>
      <w:r>
        <w:t xml:space="preserve"> HTML, just creating an </w:t>
      </w:r>
      <w:proofErr w:type="spellStart"/>
      <w:r w:rsidRPr="002D47ED">
        <w:rPr>
          <w:rFonts w:ascii="Courier New" w:hAnsi="Courier New" w:cs="Courier New"/>
        </w:rPr>
        <w:t>img</w:t>
      </w:r>
      <w:proofErr w:type="spellEnd"/>
      <w:r>
        <w:t xml:space="preserve"> tag won’t actually add picture – we have to specify a source, or where the browser can find the picture. Now that we’ve created the </w:t>
      </w:r>
      <w:proofErr w:type="spellStart"/>
      <w:r w:rsidRPr="002D47ED">
        <w:rPr>
          <w:rFonts w:ascii="Courier New" w:hAnsi="Courier New" w:cs="Courier New"/>
        </w:rPr>
        <w:t>var</w:t>
      </w:r>
      <w:proofErr w:type="spellEnd"/>
      <w:r w:rsidRPr="002D47ED">
        <w:rPr>
          <w:rFonts w:ascii="Courier New" w:hAnsi="Courier New" w:cs="Courier New"/>
        </w:rPr>
        <w:t xml:space="preserve"> </w:t>
      </w:r>
      <w:proofErr w:type="spellStart"/>
      <w:r w:rsidRPr="002D47ED">
        <w:rPr>
          <w:rFonts w:ascii="Courier New" w:hAnsi="Courier New" w:cs="Courier New"/>
        </w:rPr>
        <w:t>newImg</w:t>
      </w:r>
      <w:proofErr w:type="spellEnd"/>
      <w:r>
        <w:t>, we can use dot notation to change attributes of that element:</w:t>
      </w:r>
      <w:r>
        <w:br/>
      </w:r>
      <w:r w:rsidRPr="002D47ED">
        <w:rPr>
          <w:rFonts w:ascii="Courier New" w:hAnsi="Courier New" w:cs="Courier New"/>
        </w:rPr>
        <w:t>newImg.src = 'http://placekitten.com/g/200/200';</w:t>
      </w:r>
    </w:p>
    <w:p w:rsidR="00353980" w:rsidRDefault="002D47ED" w:rsidP="005036C3">
      <w:pPr>
        <w:pStyle w:val="ListParagraph"/>
        <w:numPr>
          <w:ilvl w:val="3"/>
          <w:numId w:val="14"/>
        </w:numPr>
        <w:spacing w:line="276" w:lineRule="auto"/>
      </w:pPr>
      <w:r>
        <w:t xml:space="preserve">Now that we have the </w:t>
      </w:r>
      <w:proofErr w:type="spellStart"/>
      <w:r w:rsidRPr="002D47ED">
        <w:rPr>
          <w:rFonts w:ascii="Courier New" w:hAnsi="Courier New" w:cs="Courier New"/>
        </w:rPr>
        <w:t>img</w:t>
      </w:r>
      <w:proofErr w:type="spellEnd"/>
      <w:r>
        <w:t xml:space="preserve"> and the </w:t>
      </w:r>
      <w:proofErr w:type="spellStart"/>
      <w:r w:rsidRPr="002D47ED">
        <w:rPr>
          <w:rFonts w:ascii="Courier New" w:hAnsi="Courier New" w:cs="Courier New"/>
        </w:rPr>
        <w:t>src</w:t>
      </w:r>
      <w:proofErr w:type="spellEnd"/>
      <w:r>
        <w:t xml:space="preserve">, let’s actually add the new element to page. We do this with the </w:t>
      </w:r>
      <w:proofErr w:type="spellStart"/>
      <w:r w:rsidRPr="002D47ED">
        <w:rPr>
          <w:rFonts w:ascii="Courier New" w:hAnsi="Courier New" w:cs="Courier New"/>
        </w:rPr>
        <w:t>appendChild</w:t>
      </w:r>
      <w:proofErr w:type="spellEnd"/>
      <w:r>
        <w:t xml:space="preserve"> method. We start with the </w:t>
      </w:r>
      <w:proofErr w:type="spellStart"/>
      <w:r>
        <w:t>var</w:t>
      </w:r>
      <w:proofErr w:type="spellEnd"/>
      <w:r>
        <w:t xml:space="preserve"> we’re attaching the child to, and then put the name of the child inside parentheses:</w:t>
      </w:r>
      <w:r>
        <w:br/>
      </w:r>
      <w:proofErr w:type="spellStart"/>
      <w:r w:rsidRPr="002D47ED">
        <w:rPr>
          <w:rFonts w:ascii="Courier New" w:hAnsi="Courier New" w:cs="Courier New"/>
        </w:rPr>
        <w:t>pageNode.appendChild</w:t>
      </w:r>
      <w:proofErr w:type="spellEnd"/>
      <w:r w:rsidRPr="002D47ED">
        <w:rPr>
          <w:rFonts w:ascii="Courier New" w:hAnsi="Courier New" w:cs="Courier New"/>
        </w:rPr>
        <w:t>(</w:t>
      </w:r>
      <w:proofErr w:type="spellStart"/>
      <w:r w:rsidRPr="002D47ED">
        <w:rPr>
          <w:rFonts w:ascii="Courier New" w:hAnsi="Courier New" w:cs="Courier New"/>
        </w:rPr>
        <w:t>newImg</w:t>
      </w:r>
      <w:proofErr w:type="spellEnd"/>
      <w:r w:rsidRPr="002D47ED">
        <w:rPr>
          <w:rFonts w:ascii="Courier New" w:hAnsi="Courier New" w:cs="Courier New"/>
        </w:rPr>
        <w:t>);</w:t>
      </w:r>
    </w:p>
    <w:p w:rsidR="002D47ED" w:rsidRDefault="002D47ED" w:rsidP="005036C3">
      <w:pPr>
        <w:pStyle w:val="ListParagraph"/>
        <w:numPr>
          <w:ilvl w:val="3"/>
          <w:numId w:val="14"/>
        </w:numPr>
        <w:spacing w:line="276" w:lineRule="auto"/>
      </w:pPr>
      <w:r>
        <w:t xml:space="preserve">(slide </w:t>
      </w:r>
      <w:r w:rsidR="006A3127">
        <w:t xml:space="preserve">24) </w:t>
      </w:r>
      <w:r>
        <w:t xml:space="preserve">We’re going to follow the same procedure to add a new paragraph. We’ve already saved the body – the parent node – in a </w:t>
      </w:r>
      <w:proofErr w:type="spellStart"/>
      <w:r>
        <w:t>var</w:t>
      </w:r>
      <w:proofErr w:type="spellEnd"/>
      <w:r>
        <w:t>, so we don’t have to repeat that, so let’s create a new element:</w:t>
      </w:r>
      <w:r>
        <w:br/>
      </w:r>
      <w:proofErr w:type="spellStart"/>
      <w:r w:rsidRPr="006A3127">
        <w:rPr>
          <w:rFonts w:ascii="Courier New" w:hAnsi="Courier New" w:cs="Courier New"/>
        </w:rPr>
        <w:t>var</w:t>
      </w:r>
      <w:proofErr w:type="spellEnd"/>
      <w:r w:rsidRPr="006A3127">
        <w:rPr>
          <w:rFonts w:ascii="Courier New" w:hAnsi="Courier New" w:cs="Courier New"/>
        </w:rPr>
        <w:t xml:space="preserve"> </w:t>
      </w:r>
      <w:proofErr w:type="spellStart"/>
      <w:r w:rsidR="006A3127" w:rsidRPr="006A3127">
        <w:rPr>
          <w:rFonts w:ascii="Courier New" w:hAnsi="Courier New" w:cs="Courier New"/>
        </w:rPr>
        <w:t>newParagraph</w:t>
      </w:r>
      <w:proofErr w:type="spellEnd"/>
      <w:r w:rsidR="006A3127" w:rsidRPr="006A3127">
        <w:rPr>
          <w:rFonts w:ascii="Courier New" w:hAnsi="Courier New" w:cs="Courier New"/>
        </w:rPr>
        <w:t xml:space="preserve"> = </w:t>
      </w:r>
      <w:proofErr w:type="spellStart"/>
      <w:r w:rsidR="006A3127" w:rsidRPr="006A3127">
        <w:rPr>
          <w:rFonts w:ascii="Courier New" w:hAnsi="Courier New" w:cs="Courier New"/>
        </w:rPr>
        <w:t>document.createElement</w:t>
      </w:r>
      <w:proofErr w:type="spellEnd"/>
      <w:r w:rsidR="006A3127" w:rsidRPr="006A3127">
        <w:rPr>
          <w:rFonts w:ascii="Courier New" w:hAnsi="Courier New" w:cs="Courier New"/>
        </w:rPr>
        <w:t>(‘p’);</w:t>
      </w:r>
    </w:p>
    <w:p w:rsidR="006A3127" w:rsidRDefault="006A3127" w:rsidP="005036C3">
      <w:pPr>
        <w:pStyle w:val="ListParagraph"/>
        <w:numPr>
          <w:ilvl w:val="3"/>
          <w:numId w:val="14"/>
        </w:numPr>
        <w:spacing w:line="276" w:lineRule="auto"/>
      </w:pPr>
      <w:r>
        <w:t xml:space="preserve">The difference here is that we need to add text to our element. To do that, we use the </w:t>
      </w:r>
      <w:proofErr w:type="spellStart"/>
      <w:r w:rsidRPr="006A3127">
        <w:rPr>
          <w:rFonts w:ascii="Courier New" w:hAnsi="Courier New" w:cs="Courier New"/>
        </w:rPr>
        <w:t>createTextNode</w:t>
      </w:r>
      <w:proofErr w:type="spellEnd"/>
      <w:r>
        <w:t xml:space="preserve"> method.</w:t>
      </w:r>
      <w:r>
        <w:br/>
      </w:r>
      <w:proofErr w:type="spellStart"/>
      <w:proofErr w:type="gramStart"/>
      <w:r w:rsidRPr="006A3127">
        <w:rPr>
          <w:rFonts w:ascii="Courier New" w:hAnsi="Courier New" w:cs="Courier New"/>
        </w:rPr>
        <w:t>var</w:t>
      </w:r>
      <w:proofErr w:type="spellEnd"/>
      <w:proofErr w:type="gramEnd"/>
      <w:r w:rsidRPr="006A3127">
        <w:rPr>
          <w:rFonts w:ascii="Courier New" w:hAnsi="Courier New" w:cs="Courier New"/>
        </w:rPr>
        <w:t xml:space="preserve"> </w:t>
      </w:r>
      <w:proofErr w:type="spellStart"/>
      <w:r w:rsidRPr="006A3127">
        <w:rPr>
          <w:rFonts w:ascii="Courier New" w:hAnsi="Courier New" w:cs="Courier New"/>
        </w:rPr>
        <w:t>paragraphText</w:t>
      </w:r>
      <w:proofErr w:type="spellEnd"/>
      <w:r w:rsidRPr="006A3127">
        <w:rPr>
          <w:rFonts w:ascii="Courier New" w:hAnsi="Courier New" w:cs="Courier New"/>
        </w:rPr>
        <w:t xml:space="preserve"> = </w:t>
      </w:r>
      <w:proofErr w:type="spellStart"/>
      <w:r w:rsidRPr="006A3127">
        <w:rPr>
          <w:rFonts w:ascii="Courier New" w:hAnsi="Courier New" w:cs="Courier New"/>
        </w:rPr>
        <w:t>document.createTextNode</w:t>
      </w:r>
      <w:proofErr w:type="spellEnd"/>
      <w:r w:rsidRPr="006A3127">
        <w:rPr>
          <w:rFonts w:ascii="Courier New" w:hAnsi="Courier New" w:cs="Courier New"/>
        </w:rPr>
        <w:t>(‘Kittens are a close second to coffee.’);</w:t>
      </w:r>
    </w:p>
    <w:p w:rsidR="006A3127" w:rsidRPr="00B93929" w:rsidRDefault="006A3127" w:rsidP="005036C3">
      <w:pPr>
        <w:pStyle w:val="ListParagraph"/>
        <w:numPr>
          <w:ilvl w:val="3"/>
          <w:numId w:val="14"/>
        </w:numPr>
        <w:spacing w:line="276" w:lineRule="auto"/>
      </w:pPr>
      <w:r>
        <w:t>Now we have to append the text node to the element, and then append the element to the body:</w:t>
      </w:r>
      <w:r>
        <w:br/>
      </w:r>
      <w:proofErr w:type="spellStart"/>
      <w:r w:rsidRPr="006A3127">
        <w:rPr>
          <w:rFonts w:ascii="Courier New" w:hAnsi="Courier New" w:cs="Courier New"/>
        </w:rPr>
        <w:t>newParagraph.appendChild</w:t>
      </w:r>
      <w:proofErr w:type="spellEnd"/>
      <w:r w:rsidRPr="006A3127">
        <w:rPr>
          <w:rFonts w:ascii="Courier New" w:hAnsi="Courier New" w:cs="Courier New"/>
        </w:rPr>
        <w:t>(</w:t>
      </w:r>
      <w:proofErr w:type="spellStart"/>
      <w:r w:rsidRPr="006A3127">
        <w:rPr>
          <w:rFonts w:ascii="Courier New" w:hAnsi="Courier New" w:cs="Courier New"/>
        </w:rPr>
        <w:t>paragraphText</w:t>
      </w:r>
      <w:proofErr w:type="spellEnd"/>
      <w:r w:rsidRPr="006A3127">
        <w:rPr>
          <w:rFonts w:ascii="Courier New" w:hAnsi="Courier New" w:cs="Courier New"/>
        </w:rPr>
        <w:t>);</w:t>
      </w:r>
      <w:r w:rsidRPr="006A3127">
        <w:rPr>
          <w:rFonts w:ascii="Courier New" w:hAnsi="Courier New" w:cs="Courier New"/>
        </w:rPr>
        <w:br/>
      </w:r>
      <w:proofErr w:type="spellStart"/>
      <w:r w:rsidRPr="006A3127">
        <w:rPr>
          <w:rFonts w:ascii="Courier New" w:hAnsi="Courier New" w:cs="Courier New"/>
        </w:rPr>
        <w:t>pageNode.appendChild</w:t>
      </w:r>
      <w:proofErr w:type="spellEnd"/>
      <w:r w:rsidRPr="006A3127">
        <w:rPr>
          <w:rFonts w:ascii="Courier New" w:hAnsi="Courier New" w:cs="Courier New"/>
        </w:rPr>
        <w:t>(</w:t>
      </w:r>
      <w:proofErr w:type="spellStart"/>
      <w:r w:rsidRPr="006A3127">
        <w:rPr>
          <w:rFonts w:ascii="Courier New" w:hAnsi="Courier New" w:cs="Courier New"/>
        </w:rPr>
        <w:t>newParagraph</w:t>
      </w:r>
      <w:proofErr w:type="spellEnd"/>
      <w:r w:rsidRPr="006A3127">
        <w:rPr>
          <w:rFonts w:ascii="Courier New" w:hAnsi="Courier New" w:cs="Courier New"/>
        </w:rPr>
        <w:t>);</w:t>
      </w:r>
    </w:p>
    <w:p w:rsidR="00B93929" w:rsidRDefault="00B93929" w:rsidP="00B93929">
      <w:pPr>
        <w:pStyle w:val="ListParagraph"/>
        <w:numPr>
          <w:ilvl w:val="1"/>
          <w:numId w:val="14"/>
        </w:numPr>
        <w:spacing w:line="276" w:lineRule="auto"/>
      </w:pPr>
      <w:r>
        <w:t>Activity</w:t>
      </w:r>
    </w:p>
    <w:p w:rsidR="00B93929" w:rsidRDefault="00F31AAC" w:rsidP="00B93929">
      <w:pPr>
        <w:pStyle w:val="ListParagraph"/>
        <w:numPr>
          <w:ilvl w:val="2"/>
          <w:numId w:val="14"/>
        </w:numPr>
        <w:spacing w:line="276" w:lineRule="auto"/>
      </w:pPr>
      <w:r>
        <w:t>Solo a</w:t>
      </w:r>
      <w:r w:rsidR="00B93929">
        <w:t>ctivity time!</w:t>
      </w:r>
      <w:r>
        <w:t xml:space="preserve"> Let’s pull together everything we’ve learned in the last three classes. </w:t>
      </w:r>
    </w:p>
    <w:p w:rsidR="00F31AAC" w:rsidRDefault="00F31AAC" w:rsidP="00B93929">
      <w:pPr>
        <w:pStyle w:val="ListParagraph"/>
        <w:numPr>
          <w:ilvl w:val="2"/>
          <w:numId w:val="14"/>
        </w:numPr>
        <w:spacing w:line="276" w:lineRule="auto"/>
      </w:pPr>
      <w:r>
        <w:t>Have class use the DOM example page we’ve been working with.</w:t>
      </w:r>
    </w:p>
    <w:p w:rsidR="00F31AAC" w:rsidRDefault="00F31AAC" w:rsidP="00B93929">
      <w:pPr>
        <w:pStyle w:val="ListParagraph"/>
        <w:numPr>
          <w:ilvl w:val="2"/>
          <w:numId w:val="14"/>
        </w:numPr>
        <w:spacing w:line="276" w:lineRule="auto"/>
      </w:pPr>
      <w:r>
        <w:t>Ask them to add a button to the HTML with the following markup:</w:t>
      </w:r>
      <w:r>
        <w:br/>
      </w:r>
      <w:r w:rsidRPr="00F31AAC">
        <w:rPr>
          <w:rFonts w:ascii="Courier New" w:hAnsi="Courier New" w:cs="Courier New"/>
        </w:rPr>
        <w:t xml:space="preserve">&lt;button </w:t>
      </w:r>
      <w:proofErr w:type="spellStart"/>
      <w:r w:rsidRPr="00F31AAC">
        <w:rPr>
          <w:rFonts w:ascii="Courier New" w:hAnsi="Courier New" w:cs="Courier New"/>
        </w:rPr>
        <w:t>onclick</w:t>
      </w:r>
      <w:proofErr w:type="spellEnd"/>
      <w:r w:rsidRPr="00F31AAC">
        <w:rPr>
          <w:rFonts w:ascii="Courier New" w:hAnsi="Courier New" w:cs="Courier New"/>
        </w:rPr>
        <w:t>="</w:t>
      </w:r>
      <w:proofErr w:type="spellStart"/>
      <w:r w:rsidRPr="00F31AAC">
        <w:rPr>
          <w:rFonts w:ascii="Courier New" w:hAnsi="Courier New" w:cs="Courier New"/>
        </w:rPr>
        <w:t>changeLi</w:t>
      </w:r>
      <w:proofErr w:type="spellEnd"/>
      <w:r w:rsidRPr="00F31AAC">
        <w:rPr>
          <w:rFonts w:ascii="Courier New" w:hAnsi="Courier New" w:cs="Courier New"/>
        </w:rPr>
        <w:t>()"&gt;Click me to change the list&lt;/button&gt;</w:t>
      </w:r>
    </w:p>
    <w:p w:rsidR="00F31AAC" w:rsidRDefault="00F31AAC" w:rsidP="00B93929">
      <w:pPr>
        <w:pStyle w:val="ListParagraph"/>
        <w:numPr>
          <w:ilvl w:val="2"/>
          <w:numId w:val="14"/>
        </w:numPr>
        <w:spacing w:line="276" w:lineRule="auto"/>
      </w:pPr>
      <w:r>
        <w:t xml:space="preserve">Ask them to create an array named </w:t>
      </w:r>
      <w:proofErr w:type="spellStart"/>
      <w:r w:rsidRPr="00F31AAC">
        <w:rPr>
          <w:rFonts w:ascii="Courier New" w:hAnsi="Courier New" w:cs="Courier New"/>
        </w:rPr>
        <w:t>myPlaces</w:t>
      </w:r>
      <w:proofErr w:type="spellEnd"/>
      <w:r>
        <w:t xml:space="preserve"> and fill it with three places that they would drink coffee.</w:t>
      </w:r>
    </w:p>
    <w:p w:rsidR="00F31AAC" w:rsidRDefault="00F31AAC" w:rsidP="00B93929">
      <w:pPr>
        <w:pStyle w:val="ListParagraph"/>
        <w:numPr>
          <w:ilvl w:val="2"/>
          <w:numId w:val="14"/>
        </w:numPr>
        <w:spacing w:line="276" w:lineRule="auto"/>
      </w:pPr>
      <w:r>
        <w:t xml:space="preserve">Then create a function called </w:t>
      </w:r>
      <w:proofErr w:type="spellStart"/>
      <w:r w:rsidRPr="00F31AAC">
        <w:rPr>
          <w:rFonts w:ascii="Courier New" w:hAnsi="Courier New" w:cs="Courier New"/>
        </w:rPr>
        <w:t>changeLi</w:t>
      </w:r>
      <w:proofErr w:type="spellEnd"/>
      <w:r>
        <w:t xml:space="preserve"> that finds the </w:t>
      </w:r>
      <w:proofErr w:type="spellStart"/>
      <w:r>
        <w:t>li</w:t>
      </w:r>
      <w:proofErr w:type="spellEnd"/>
      <w:r>
        <w:t xml:space="preserve"> elements on the page and then loops through them and replaces them with the places in their array.</w:t>
      </w:r>
    </w:p>
    <w:p w:rsidR="00F31AAC" w:rsidRPr="00F31AAC" w:rsidRDefault="00F31AAC" w:rsidP="00F31AAC">
      <w:pPr>
        <w:pStyle w:val="ListParagraph"/>
        <w:numPr>
          <w:ilvl w:val="2"/>
          <w:numId w:val="14"/>
        </w:numPr>
        <w:spacing w:line="276" w:lineRule="auto"/>
        <w:rPr>
          <w:rFonts w:ascii="Courier New" w:hAnsi="Courier New" w:cs="Courier New"/>
        </w:rPr>
      </w:pPr>
      <w:r>
        <w:lastRenderedPageBreak/>
        <w:t>Give the class time to try and work through it themselves – after 5-10 minutes, work through the problem as a class. One solution:</w:t>
      </w:r>
      <w:r>
        <w:br/>
      </w:r>
      <w:proofErr w:type="spellStart"/>
      <w:r w:rsidRPr="00F31AAC">
        <w:rPr>
          <w:rFonts w:ascii="Courier New" w:hAnsi="Courier New" w:cs="Courier New"/>
        </w:rPr>
        <w:t>var</w:t>
      </w:r>
      <w:proofErr w:type="spellEnd"/>
      <w:r w:rsidRPr="00F31AAC">
        <w:rPr>
          <w:rFonts w:ascii="Courier New" w:hAnsi="Courier New" w:cs="Courier New"/>
        </w:rPr>
        <w:t xml:space="preserve"> </w:t>
      </w:r>
      <w:proofErr w:type="spellStart"/>
      <w:r w:rsidRPr="00F31AAC">
        <w:rPr>
          <w:rFonts w:ascii="Courier New" w:hAnsi="Courier New" w:cs="Courier New"/>
        </w:rPr>
        <w:t>myPlaces</w:t>
      </w:r>
      <w:proofErr w:type="spellEnd"/>
      <w:r w:rsidRPr="00F31AAC">
        <w:rPr>
          <w:rFonts w:ascii="Courier New" w:hAnsi="Courier New" w:cs="Courier New"/>
        </w:rPr>
        <w:t xml:space="preserve"> = ['Puerto Rico', 'huddled under the table', 'sitting atop the Mars rover'];</w:t>
      </w:r>
    </w:p>
    <w:p w:rsidR="00F31AAC" w:rsidRPr="00F31AAC" w:rsidRDefault="00F31AAC" w:rsidP="00F31AAC">
      <w:pPr>
        <w:pStyle w:val="ListParagraph"/>
        <w:spacing w:line="276" w:lineRule="auto"/>
        <w:ind w:left="2160"/>
        <w:rPr>
          <w:rFonts w:ascii="Courier New" w:hAnsi="Courier New" w:cs="Courier New"/>
        </w:rPr>
      </w:pPr>
      <w:proofErr w:type="gramStart"/>
      <w:r w:rsidRPr="00F31AAC">
        <w:rPr>
          <w:rFonts w:ascii="Courier New" w:hAnsi="Courier New" w:cs="Courier New"/>
        </w:rPr>
        <w:t>function</w:t>
      </w:r>
      <w:proofErr w:type="gramEnd"/>
      <w:r w:rsidRPr="00F31AAC">
        <w:rPr>
          <w:rFonts w:ascii="Courier New" w:hAnsi="Courier New" w:cs="Courier New"/>
        </w:rPr>
        <w:t xml:space="preserve"> </w:t>
      </w:r>
      <w:proofErr w:type="spellStart"/>
      <w:r w:rsidRPr="00F31AAC">
        <w:rPr>
          <w:rFonts w:ascii="Courier New" w:hAnsi="Courier New" w:cs="Courier New"/>
        </w:rPr>
        <w:t>changeLi</w:t>
      </w:r>
      <w:proofErr w:type="spellEnd"/>
      <w:r w:rsidRPr="00F31AAC">
        <w:rPr>
          <w:rFonts w:ascii="Courier New" w:hAnsi="Courier New" w:cs="Courier New"/>
        </w:rPr>
        <w:t>() {</w:t>
      </w:r>
    </w:p>
    <w:p w:rsidR="00F31AAC" w:rsidRPr="00F31AAC" w:rsidRDefault="00F31AAC" w:rsidP="00F31AAC">
      <w:pPr>
        <w:pStyle w:val="ListParagraph"/>
        <w:spacing w:line="276" w:lineRule="auto"/>
        <w:ind w:left="2160"/>
        <w:rPr>
          <w:rFonts w:ascii="Courier New" w:hAnsi="Courier New" w:cs="Courier New"/>
        </w:rPr>
      </w:pPr>
      <w:r w:rsidRPr="00F31AAC">
        <w:rPr>
          <w:rFonts w:ascii="Courier New" w:hAnsi="Courier New" w:cs="Courier New"/>
        </w:rPr>
        <w:t xml:space="preserve">    </w:t>
      </w:r>
      <w:proofErr w:type="spellStart"/>
      <w:proofErr w:type="gramStart"/>
      <w:r w:rsidRPr="00F31AAC">
        <w:rPr>
          <w:rFonts w:ascii="Courier New" w:hAnsi="Courier New" w:cs="Courier New"/>
        </w:rPr>
        <w:t>var</w:t>
      </w:r>
      <w:proofErr w:type="spellEnd"/>
      <w:proofErr w:type="gramEnd"/>
      <w:r w:rsidRPr="00F31AAC">
        <w:rPr>
          <w:rFonts w:ascii="Courier New" w:hAnsi="Courier New" w:cs="Courier New"/>
        </w:rPr>
        <w:t xml:space="preserve"> </w:t>
      </w:r>
      <w:proofErr w:type="spellStart"/>
      <w:r w:rsidRPr="00F31AAC">
        <w:rPr>
          <w:rFonts w:ascii="Courier New" w:hAnsi="Courier New" w:cs="Courier New"/>
        </w:rPr>
        <w:t>listItems</w:t>
      </w:r>
      <w:proofErr w:type="spellEnd"/>
      <w:r w:rsidRPr="00F31AAC">
        <w:rPr>
          <w:rFonts w:ascii="Courier New" w:hAnsi="Courier New" w:cs="Courier New"/>
        </w:rPr>
        <w:t xml:space="preserve"> = </w:t>
      </w:r>
      <w:proofErr w:type="spellStart"/>
      <w:r w:rsidRPr="00F31AAC">
        <w:rPr>
          <w:rFonts w:ascii="Courier New" w:hAnsi="Courier New" w:cs="Courier New"/>
        </w:rPr>
        <w:t>document.getElementsByTagName</w:t>
      </w:r>
      <w:proofErr w:type="spellEnd"/>
      <w:r w:rsidRPr="00F31AAC">
        <w:rPr>
          <w:rFonts w:ascii="Courier New" w:hAnsi="Courier New" w:cs="Courier New"/>
        </w:rPr>
        <w:t>('</w:t>
      </w:r>
      <w:proofErr w:type="spellStart"/>
      <w:r w:rsidRPr="00F31AAC">
        <w:rPr>
          <w:rFonts w:ascii="Courier New" w:hAnsi="Courier New" w:cs="Courier New"/>
        </w:rPr>
        <w:t>li</w:t>
      </w:r>
      <w:proofErr w:type="spellEnd"/>
      <w:r w:rsidRPr="00F31AAC">
        <w:rPr>
          <w:rFonts w:ascii="Courier New" w:hAnsi="Courier New" w:cs="Courier New"/>
        </w:rPr>
        <w:t>');</w:t>
      </w:r>
    </w:p>
    <w:p w:rsidR="00F31AAC" w:rsidRPr="00F31AAC" w:rsidRDefault="00F31AAC" w:rsidP="00F31AAC">
      <w:pPr>
        <w:pStyle w:val="ListParagraph"/>
        <w:spacing w:line="276" w:lineRule="auto"/>
        <w:ind w:left="2160"/>
        <w:rPr>
          <w:rFonts w:ascii="Courier New" w:hAnsi="Courier New" w:cs="Courier New"/>
        </w:rPr>
      </w:pPr>
      <w:r w:rsidRPr="00F31AAC">
        <w:rPr>
          <w:rFonts w:ascii="Courier New" w:hAnsi="Courier New" w:cs="Courier New"/>
        </w:rPr>
        <w:t xml:space="preserve">    </w:t>
      </w:r>
      <w:proofErr w:type="gramStart"/>
      <w:r w:rsidRPr="00F31AAC">
        <w:rPr>
          <w:rFonts w:ascii="Courier New" w:hAnsi="Courier New" w:cs="Courier New"/>
        </w:rPr>
        <w:t>for(</w:t>
      </w:r>
      <w:proofErr w:type="spellStart"/>
      <w:proofErr w:type="gramEnd"/>
      <w:r w:rsidRPr="00F31AAC">
        <w:rPr>
          <w:rFonts w:ascii="Courier New" w:hAnsi="Courier New" w:cs="Courier New"/>
        </w:rPr>
        <w:t>i</w:t>
      </w:r>
      <w:proofErr w:type="spellEnd"/>
      <w:r w:rsidRPr="00F31AAC">
        <w:rPr>
          <w:rFonts w:ascii="Courier New" w:hAnsi="Courier New" w:cs="Courier New"/>
        </w:rPr>
        <w:t xml:space="preserve"> = 0; </w:t>
      </w:r>
      <w:proofErr w:type="spellStart"/>
      <w:r w:rsidRPr="00F31AAC">
        <w:rPr>
          <w:rFonts w:ascii="Courier New" w:hAnsi="Courier New" w:cs="Courier New"/>
        </w:rPr>
        <w:t>i</w:t>
      </w:r>
      <w:proofErr w:type="spellEnd"/>
      <w:r w:rsidRPr="00F31AAC">
        <w:rPr>
          <w:rFonts w:ascii="Courier New" w:hAnsi="Courier New" w:cs="Courier New"/>
        </w:rPr>
        <w:t xml:space="preserve"> &lt; </w:t>
      </w:r>
      <w:proofErr w:type="spellStart"/>
      <w:r w:rsidRPr="00F31AAC">
        <w:rPr>
          <w:rFonts w:ascii="Courier New" w:hAnsi="Courier New" w:cs="Courier New"/>
        </w:rPr>
        <w:t>listItems.length</w:t>
      </w:r>
      <w:proofErr w:type="spellEnd"/>
      <w:r w:rsidRPr="00F31AAC">
        <w:rPr>
          <w:rFonts w:ascii="Courier New" w:hAnsi="Courier New" w:cs="Courier New"/>
        </w:rPr>
        <w:t xml:space="preserve">; </w:t>
      </w:r>
      <w:proofErr w:type="spellStart"/>
      <w:r w:rsidRPr="00F31AAC">
        <w:rPr>
          <w:rFonts w:ascii="Courier New" w:hAnsi="Courier New" w:cs="Courier New"/>
        </w:rPr>
        <w:t>i</w:t>
      </w:r>
      <w:proofErr w:type="spellEnd"/>
      <w:r w:rsidRPr="00F31AAC">
        <w:rPr>
          <w:rFonts w:ascii="Courier New" w:hAnsi="Courier New" w:cs="Courier New"/>
        </w:rPr>
        <w:t>++) {</w:t>
      </w:r>
    </w:p>
    <w:p w:rsidR="00F31AAC" w:rsidRPr="00F31AAC" w:rsidRDefault="00F31AAC" w:rsidP="00F31AAC">
      <w:pPr>
        <w:pStyle w:val="ListParagraph"/>
        <w:spacing w:line="276" w:lineRule="auto"/>
        <w:ind w:left="2160"/>
        <w:rPr>
          <w:rFonts w:ascii="Courier New" w:hAnsi="Courier New" w:cs="Courier New"/>
        </w:rPr>
      </w:pPr>
      <w:r w:rsidRPr="00F31AAC">
        <w:rPr>
          <w:rFonts w:ascii="Courier New" w:hAnsi="Courier New" w:cs="Courier New"/>
        </w:rPr>
        <w:t xml:space="preserve">        </w:t>
      </w:r>
      <w:proofErr w:type="spellStart"/>
      <w:proofErr w:type="gramStart"/>
      <w:r w:rsidRPr="00F31AAC">
        <w:rPr>
          <w:rFonts w:ascii="Courier New" w:hAnsi="Courier New" w:cs="Courier New"/>
        </w:rPr>
        <w:t>var</w:t>
      </w:r>
      <w:proofErr w:type="spellEnd"/>
      <w:proofErr w:type="gramEnd"/>
      <w:r w:rsidRPr="00F31AAC">
        <w:rPr>
          <w:rFonts w:ascii="Courier New" w:hAnsi="Courier New" w:cs="Courier New"/>
        </w:rPr>
        <w:t xml:space="preserve"> </w:t>
      </w:r>
      <w:proofErr w:type="spellStart"/>
      <w:r w:rsidRPr="00F31AAC">
        <w:rPr>
          <w:rFonts w:ascii="Courier New" w:hAnsi="Courier New" w:cs="Courier New"/>
        </w:rPr>
        <w:t>listItem</w:t>
      </w:r>
      <w:proofErr w:type="spellEnd"/>
      <w:r w:rsidRPr="00F31AAC">
        <w:rPr>
          <w:rFonts w:ascii="Courier New" w:hAnsi="Courier New" w:cs="Courier New"/>
        </w:rPr>
        <w:t xml:space="preserve"> = </w:t>
      </w:r>
      <w:proofErr w:type="spellStart"/>
      <w:r w:rsidRPr="00F31AAC">
        <w:rPr>
          <w:rFonts w:ascii="Courier New" w:hAnsi="Courier New" w:cs="Courier New"/>
        </w:rPr>
        <w:t>listItems</w:t>
      </w:r>
      <w:proofErr w:type="spellEnd"/>
      <w:r w:rsidRPr="00F31AAC">
        <w:rPr>
          <w:rFonts w:ascii="Courier New" w:hAnsi="Courier New" w:cs="Courier New"/>
        </w:rPr>
        <w:t>[</w:t>
      </w:r>
      <w:proofErr w:type="spellStart"/>
      <w:r w:rsidRPr="00F31AAC">
        <w:rPr>
          <w:rFonts w:ascii="Courier New" w:hAnsi="Courier New" w:cs="Courier New"/>
        </w:rPr>
        <w:t>i</w:t>
      </w:r>
      <w:proofErr w:type="spellEnd"/>
      <w:r w:rsidRPr="00F31AAC">
        <w:rPr>
          <w:rFonts w:ascii="Courier New" w:hAnsi="Courier New" w:cs="Courier New"/>
        </w:rPr>
        <w:t>];</w:t>
      </w:r>
    </w:p>
    <w:p w:rsidR="00F31AAC" w:rsidRPr="00F31AAC" w:rsidRDefault="00F31AAC" w:rsidP="00F31AAC">
      <w:pPr>
        <w:pStyle w:val="ListParagraph"/>
        <w:spacing w:line="276" w:lineRule="auto"/>
        <w:ind w:left="2160"/>
        <w:rPr>
          <w:rFonts w:ascii="Courier New" w:hAnsi="Courier New" w:cs="Courier New"/>
        </w:rPr>
      </w:pPr>
      <w:r w:rsidRPr="00F31AAC">
        <w:rPr>
          <w:rFonts w:ascii="Courier New" w:hAnsi="Courier New" w:cs="Courier New"/>
        </w:rPr>
        <w:t xml:space="preserve">        </w:t>
      </w:r>
      <w:proofErr w:type="spellStart"/>
      <w:r w:rsidRPr="00F31AAC">
        <w:rPr>
          <w:rFonts w:ascii="Courier New" w:hAnsi="Courier New" w:cs="Courier New"/>
        </w:rPr>
        <w:t>listItem.innerHTML</w:t>
      </w:r>
      <w:proofErr w:type="spellEnd"/>
      <w:r w:rsidRPr="00F31AAC">
        <w:rPr>
          <w:rFonts w:ascii="Courier New" w:hAnsi="Courier New" w:cs="Courier New"/>
        </w:rPr>
        <w:t xml:space="preserve"> = </w:t>
      </w:r>
      <w:proofErr w:type="spellStart"/>
      <w:r w:rsidRPr="00F31AAC">
        <w:rPr>
          <w:rFonts w:ascii="Courier New" w:hAnsi="Courier New" w:cs="Courier New"/>
        </w:rPr>
        <w:t>myPlaces</w:t>
      </w:r>
      <w:proofErr w:type="spellEnd"/>
      <w:r w:rsidRPr="00F31AAC">
        <w:rPr>
          <w:rFonts w:ascii="Courier New" w:hAnsi="Courier New" w:cs="Courier New"/>
        </w:rPr>
        <w:t>[</w:t>
      </w:r>
      <w:proofErr w:type="spellStart"/>
      <w:r w:rsidRPr="00F31AAC">
        <w:rPr>
          <w:rFonts w:ascii="Courier New" w:hAnsi="Courier New" w:cs="Courier New"/>
        </w:rPr>
        <w:t>i</w:t>
      </w:r>
      <w:proofErr w:type="spellEnd"/>
      <w:r w:rsidRPr="00F31AAC">
        <w:rPr>
          <w:rFonts w:ascii="Courier New" w:hAnsi="Courier New" w:cs="Courier New"/>
        </w:rPr>
        <w:t>];</w:t>
      </w:r>
    </w:p>
    <w:p w:rsidR="00F31AAC" w:rsidRPr="00F31AAC" w:rsidRDefault="00F31AAC" w:rsidP="00F31AAC">
      <w:pPr>
        <w:pStyle w:val="ListParagraph"/>
        <w:spacing w:line="276" w:lineRule="auto"/>
        <w:ind w:left="2160"/>
        <w:rPr>
          <w:rFonts w:ascii="Courier New" w:hAnsi="Courier New" w:cs="Courier New"/>
        </w:rPr>
      </w:pPr>
      <w:r w:rsidRPr="00F31AAC">
        <w:rPr>
          <w:rFonts w:ascii="Courier New" w:hAnsi="Courier New" w:cs="Courier New"/>
        </w:rPr>
        <w:t xml:space="preserve">        }</w:t>
      </w:r>
    </w:p>
    <w:p w:rsidR="00F31AAC" w:rsidRPr="00F31AAC" w:rsidRDefault="00F31AAC" w:rsidP="00F31AAC">
      <w:pPr>
        <w:pStyle w:val="ListParagraph"/>
        <w:spacing w:line="276" w:lineRule="auto"/>
        <w:ind w:left="2160"/>
        <w:rPr>
          <w:rFonts w:ascii="Courier New" w:hAnsi="Courier New" w:cs="Courier New"/>
        </w:rPr>
      </w:pPr>
      <w:r w:rsidRPr="00F31AAC">
        <w:rPr>
          <w:rFonts w:ascii="Courier New" w:hAnsi="Courier New" w:cs="Courier New"/>
        </w:rPr>
        <w:t>}</w:t>
      </w:r>
    </w:p>
    <w:p w:rsidR="007229D4" w:rsidRPr="007229D4" w:rsidRDefault="007229D4" w:rsidP="007229D4">
      <w:pPr>
        <w:spacing w:line="276" w:lineRule="auto"/>
      </w:pPr>
      <w:r w:rsidRPr="007229D4">
        <w:rPr>
          <w:b/>
        </w:rPr>
        <w:t>(x)</w:t>
      </w:r>
      <w:r>
        <w:t xml:space="preserve"> </w:t>
      </w:r>
      <w:r w:rsidRPr="00EA234B">
        <w:rPr>
          <w:b/>
        </w:rPr>
        <w:t>Conclusion</w:t>
      </w:r>
      <w:r w:rsidRPr="007229D4">
        <w:rPr>
          <w:i/>
        </w:rPr>
        <w:t xml:space="preserve">  </w:t>
      </w:r>
    </w:p>
    <w:p w:rsidR="00415E5E" w:rsidRPr="002C728C" w:rsidRDefault="00415E5E" w:rsidP="001A5BF2">
      <w:pPr>
        <w:pStyle w:val="ListParagraph"/>
        <w:numPr>
          <w:ilvl w:val="0"/>
          <w:numId w:val="15"/>
        </w:numPr>
        <w:spacing w:line="276" w:lineRule="auto"/>
      </w:pPr>
      <w:r w:rsidRPr="002C728C">
        <w:t xml:space="preserve">Go over handout, review material, </w:t>
      </w:r>
      <w:r w:rsidR="00FD5B1F" w:rsidRPr="002C728C">
        <w:t>and emphasize</w:t>
      </w:r>
      <w:r w:rsidRPr="002C728C">
        <w:t xml:space="preserve"> contact info &amp; further resources on handout.</w:t>
      </w:r>
    </w:p>
    <w:p w:rsidR="00415E5E" w:rsidRPr="002C728C" w:rsidRDefault="00415E5E" w:rsidP="001A5BF2">
      <w:pPr>
        <w:pStyle w:val="ListParagraph"/>
        <w:numPr>
          <w:ilvl w:val="0"/>
          <w:numId w:val="15"/>
        </w:numPr>
        <w:spacing w:line="276" w:lineRule="auto"/>
      </w:pPr>
      <w:r w:rsidRPr="002C728C">
        <w:t>Any questions? Final comments?</w:t>
      </w:r>
    </w:p>
    <w:p w:rsidR="00415E5E" w:rsidRPr="002C728C" w:rsidRDefault="00415E5E" w:rsidP="001A5BF2">
      <w:pPr>
        <w:pStyle w:val="ListParagraph"/>
        <w:numPr>
          <w:ilvl w:val="0"/>
          <w:numId w:val="15"/>
        </w:numPr>
        <w:spacing w:line="276" w:lineRule="auto"/>
      </w:pPr>
      <w:r w:rsidRPr="002C728C">
        <w:t>Remind patrons to practice; assign take-home-practice - remind them they can ask for help</w:t>
      </w:r>
    </w:p>
    <w:p w:rsidR="00415E5E" w:rsidRDefault="00415E5E" w:rsidP="001A5BF2">
      <w:pPr>
        <w:pStyle w:val="ListParagraph"/>
        <w:numPr>
          <w:ilvl w:val="0"/>
          <w:numId w:val="15"/>
        </w:numPr>
        <w:spacing w:line="276" w:lineRule="auto"/>
      </w:pPr>
      <w:r w:rsidRPr="002C728C">
        <w:t>Remind to take survey.</w:t>
      </w:r>
    </w:p>
    <w:p w:rsidR="00FD4194" w:rsidRDefault="00FD4194">
      <w:pPr>
        <w:spacing w:after="200" w:line="276" w:lineRule="auto"/>
      </w:pPr>
      <w:r>
        <w:br w:type="page"/>
      </w:r>
    </w:p>
    <w:p w:rsidR="00FD4194" w:rsidRPr="00FD4194" w:rsidRDefault="00FD4194" w:rsidP="00FD4194">
      <w:pPr>
        <w:spacing w:line="276" w:lineRule="auto"/>
        <w:rPr>
          <w:rFonts w:ascii="Gotham Bold" w:hAnsi="Gotham Bold"/>
          <w:sz w:val="24"/>
          <w:u w:val="single"/>
        </w:rPr>
      </w:pPr>
      <w:r w:rsidRPr="00FD4194">
        <w:rPr>
          <w:rFonts w:ascii="Gotham Bold" w:hAnsi="Gotham Bold"/>
          <w:sz w:val="24"/>
          <w:u w:val="single"/>
        </w:rPr>
        <w:lastRenderedPageBreak/>
        <w:t>Appendix</w:t>
      </w:r>
    </w:p>
    <w:p w:rsidR="00FD4194" w:rsidRDefault="00FD4194" w:rsidP="00FD4194">
      <w:pPr>
        <w:spacing w:line="276" w:lineRule="auto"/>
        <w:rPr>
          <w:rFonts w:ascii="Gotham Medium" w:hAnsi="Gotham Medium"/>
          <w:u w:val="single"/>
        </w:rPr>
      </w:pPr>
    </w:p>
    <w:p w:rsidR="00FD4194" w:rsidRPr="00FD4194" w:rsidRDefault="00FD4194" w:rsidP="00FD4194">
      <w:pPr>
        <w:spacing w:line="276" w:lineRule="auto"/>
        <w:rPr>
          <w:rFonts w:ascii="Gotham Medium" w:hAnsi="Gotham Medium"/>
        </w:rPr>
      </w:pPr>
      <w:r w:rsidRPr="00FD4194">
        <w:rPr>
          <w:rFonts w:ascii="Gotham Medium" w:hAnsi="Gotham Medium"/>
        </w:rPr>
        <w:t>What This Lesson Does Not Cover</w:t>
      </w:r>
    </w:p>
    <w:p w:rsidR="00FD4194" w:rsidRPr="002C728C" w:rsidRDefault="00FD4194" w:rsidP="00FD4194">
      <w:pPr>
        <w:numPr>
          <w:ilvl w:val="0"/>
          <w:numId w:val="10"/>
        </w:numPr>
        <w:tabs>
          <w:tab w:val="num" w:pos="720"/>
        </w:tabs>
        <w:spacing w:after="0" w:line="276" w:lineRule="auto"/>
      </w:pPr>
      <w:r w:rsidRPr="002C728C">
        <w:t>[Insert items that are not covered in this lesson, and specify why it is not]</w:t>
      </w:r>
    </w:p>
    <w:p w:rsidR="00FD4194" w:rsidRPr="00FD4194" w:rsidRDefault="00FD4194" w:rsidP="00FD4194">
      <w:pPr>
        <w:spacing w:line="276" w:lineRule="auto"/>
        <w:rPr>
          <w:rFonts w:ascii="Gotham Medium" w:hAnsi="Gotham Medium"/>
          <w:u w:val="single"/>
        </w:rPr>
      </w:pPr>
    </w:p>
    <w:p w:rsidR="00415E5E" w:rsidRPr="002C728C" w:rsidRDefault="00415E5E" w:rsidP="00BE73B5">
      <w:pPr>
        <w:spacing w:line="276" w:lineRule="auto"/>
      </w:pPr>
    </w:p>
    <w:p w:rsidR="00415E5E" w:rsidRPr="00FD4194" w:rsidRDefault="00415E5E" w:rsidP="00BE73B5">
      <w:pPr>
        <w:spacing w:line="276" w:lineRule="auto"/>
        <w:rPr>
          <w:rFonts w:ascii="Gotham Medium" w:hAnsi="Gotham Medium"/>
        </w:rPr>
      </w:pPr>
      <w:r w:rsidRPr="00FD4194">
        <w:rPr>
          <w:rFonts w:ascii="Gotham Medium" w:hAnsi="Gotham Medium"/>
        </w:rPr>
        <w:t>Key Decisions</w:t>
      </w:r>
    </w:p>
    <w:p w:rsidR="00415E5E" w:rsidRPr="002C728C" w:rsidRDefault="009626B7" w:rsidP="00BE73B5">
      <w:pPr>
        <w:numPr>
          <w:ilvl w:val="0"/>
          <w:numId w:val="11"/>
        </w:numPr>
        <w:tabs>
          <w:tab w:val="num" w:pos="720"/>
        </w:tabs>
        <w:spacing w:after="0" w:line="276" w:lineRule="auto"/>
      </w:pPr>
      <w:r>
        <w:t xml:space="preserve">I’ve decided to use </w:t>
      </w:r>
      <w:proofErr w:type="spellStart"/>
      <w:r>
        <w:t>jsbin</w:t>
      </w:r>
      <w:proofErr w:type="spellEnd"/>
      <w:r>
        <w:t xml:space="preserve"> in class, largely because you can set the text size without having to zoom in the whole screen. There are many other tools you can use, including </w:t>
      </w:r>
      <w:proofErr w:type="spellStart"/>
      <w:r>
        <w:t>Codepen</w:t>
      </w:r>
      <w:proofErr w:type="spellEnd"/>
      <w:r>
        <w:t xml:space="preserve"> and </w:t>
      </w:r>
      <w:proofErr w:type="spellStart"/>
      <w:r>
        <w:t>repl.it</w:t>
      </w:r>
      <w:proofErr w:type="spellEnd"/>
      <w:r>
        <w:t xml:space="preserve">. </w:t>
      </w:r>
    </w:p>
    <w:p w:rsidR="00FD4194" w:rsidRPr="00FD4194" w:rsidRDefault="00FD4194" w:rsidP="00BE73B5">
      <w:pPr>
        <w:spacing w:line="276" w:lineRule="auto"/>
        <w:rPr>
          <w:rFonts w:ascii="Gotham Medium" w:hAnsi="Gotham Medium"/>
        </w:rPr>
      </w:pPr>
    </w:p>
    <w:p w:rsidR="00FD4194" w:rsidRPr="00FD4194" w:rsidRDefault="00FD4194" w:rsidP="00BE73B5">
      <w:pPr>
        <w:spacing w:line="276" w:lineRule="auto"/>
        <w:rPr>
          <w:rFonts w:ascii="Gotham Medium" w:hAnsi="Gotham Medium"/>
        </w:rPr>
      </w:pPr>
      <w:r w:rsidRPr="00FD4194">
        <w:rPr>
          <w:rFonts w:ascii="Gotham Medium" w:hAnsi="Gotham Medium"/>
        </w:rPr>
        <w:t>Links</w:t>
      </w:r>
    </w:p>
    <w:p w:rsidR="00415E5E" w:rsidRPr="002C728C" w:rsidRDefault="00FD4194" w:rsidP="00BE73B5">
      <w:pPr>
        <w:spacing w:line="276" w:lineRule="auto"/>
      </w:pPr>
      <w:r w:rsidRPr="002C728C">
        <w:t xml:space="preserve"> </w:t>
      </w:r>
      <w:r w:rsidR="00415E5E" w:rsidRPr="002C728C">
        <w:t>[INSERT LINKS TO RESEARCH, LINKS, NOTES, AND REFERENCES USED TO CREATE LESSON PLAN, INTENTIONALLY OMITTED, OR POTENTIALLY ADDED TO LESSON IN THE FUTURE]</w:t>
      </w:r>
    </w:p>
    <w:p w:rsidR="00415E5E" w:rsidRPr="002C728C" w:rsidRDefault="00415E5E" w:rsidP="00BE73B5">
      <w:pPr>
        <w:spacing w:line="276" w:lineRule="auto"/>
      </w:pPr>
    </w:p>
    <w:sectPr w:rsidR="00415E5E" w:rsidRPr="002C728C" w:rsidSect="00CE394B">
      <w:footerReference w:type="default" r:id="rId13"/>
      <w:footerReference w:type="first" r:id="rId14"/>
      <w:pgSz w:w="12240" w:h="15840"/>
      <w:pgMar w:top="720" w:right="720" w:bottom="144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93929" w:rsidRDefault="00B93929" w:rsidP="00240653">
      <w:pPr>
        <w:spacing w:after="0"/>
      </w:pPr>
      <w:r>
        <w:separator/>
      </w:r>
    </w:p>
  </w:endnote>
  <w:endnote w:type="continuationSeparator" w:id="1">
    <w:p w:rsidR="00B93929" w:rsidRDefault="00B93929" w:rsidP="00240653">
      <w:pPr>
        <w:spacing w:after="0"/>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otham Book">
    <w:altName w:val="Arial"/>
    <w:panose1 w:val="00000000000000000000"/>
    <w:charset w:val="00"/>
    <w:family w:val="modern"/>
    <w:notTrueType/>
    <w:pitch w:val="variable"/>
    <w:sig w:usb0="A10000FF" w:usb1="4000005B" w:usb2="00000000" w:usb3="00000000" w:csb0="0000009B" w:csb1="00000000"/>
  </w:font>
  <w:font w:name="Gotham Bold">
    <w:altName w:val="Arial"/>
    <w:panose1 w:val="00000000000000000000"/>
    <w:charset w:val="00"/>
    <w:family w:val="modern"/>
    <w:notTrueType/>
    <w:pitch w:val="variable"/>
    <w:sig w:usb0="A10000FF" w:usb1="4000005B" w:usb2="00000000" w:usb3="00000000" w:csb0="0000009B" w:csb1="00000000"/>
  </w:font>
  <w:font w:name="Tahoma">
    <w:panose1 w:val="020B0604030504040204"/>
    <w:charset w:val="00"/>
    <w:family w:val="swiss"/>
    <w:pitch w:val="variable"/>
    <w:sig w:usb0="E1002EFF" w:usb1="C000605B" w:usb2="00000029" w:usb3="00000000" w:csb0="000101FF" w:csb1="00000000"/>
  </w:font>
  <w:font w:name="Gotham Medium">
    <w:altName w:val="Arial"/>
    <w:panose1 w:val="00000000000000000000"/>
    <w:charset w:val="00"/>
    <w:family w:val="modern"/>
    <w:notTrueType/>
    <w:pitch w:val="variable"/>
    <w:sig w:usb0="A10000FF" w:usb1="4000005B" w:usb2="00000000" w:usb3="00000000" w:csb0="0000009B"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3929" w:rsidRDefault="00B93929">
    <w:pPr>
      <w:pStyle w:val="Footer"/>
    </w:pPr>
    <w:r>
      <w:rPr>
        <w:noProof/>
      </w:rPr>
      <w:pict>
        <v:shapetype id="_x0000_t202" coordsize="21600,21600" o:spt="202" path="m,l,21600r21600,l21600,xe">
          <v:stroke joinstyle="miter"/>
          <v:path gradientshapeok="t" o:connecttype="rect"/>
        </v:shapetype>
        <v:shape id="_x0000_s2068" type="#_x0000_t202" style="position:absolute;margin-left:494.9pt;margin-top:-13.05pt;width:46.3pt;height:28.95pt;z-index:251663360" filled="f" stroked="f">
          <v:textbox style="mso-next-textbox:#_x0000_s2068">
            <w:txbxContent>
              <w:p w:rsidR="00B93929" w:rsidRDefault="00B93929" w:rsidP="00CE394B">
                <w:pPr>
                  <w:spacing w:after="0"/>
                  <w:jc w:val="right"/>
                  <w:rPr>
                    <w:color w:val="FFFFFF" w:themeColor="background1"/>
                    <w:sz w:val="12"/>
                    <w:szCs w:val="12"/>
                  </w:rPr>
                </w:pPr>
                <w:r>
                  <w:rPr>
                    <w:color w:val="FFFFFF" w:themeColor="background1"/>
                    <w:sz w:val="12"/>
                    <w:szCs w:val="12"/>
                  </w:rPr>
                  <w:t>8/21/14</w:t>
                </w:r>
              </w:p>
              <w:p w:rsidR="00B93929" w:rsidRDefault="00B93929" w:rsidP="00CE394B">
                <w:pPr>
                  <w:spacing w:after="0"/>
                  <w:jc w:val="right"/>
                  <w:rPr>
                    <w:color w:val="FFFFFF" w:themeColor="background1"/>
                    <w:sz w:val="12"/>
                    <w:szCs w:val="12"/>
                  </w:rPr>
                </w:pPr>
                <w:proofErr w:type="spellStart"/>
                <w:proofErr w:type="gramStart"/>
                <w:r>
                  <w:rPr>
                    <w:color w:val="FFFFFF" w:themeColor="background1"/>
                    <w:sz w:val="12"/>
                    <w:szCs w:val="12"/>
                  </w:rPr>
                  <w:t>nas</w:t>
                </w:r>
                <w:proofErr w:type="spellEnd"/>
                <w:proofErr w:type="gramEnd"/>
              </w:p>
              <w:p w:rsidR="00B93929" w:rsidRPr="00FB14D0" w:rsidRDefault="00B93929" w:rsidP="00CE394B">
                <w:pPr>
                  <w:spacing w:after="0"/>
                  <w:jc w:val="right"/>
                  <w:rPr>
                    <w:color w:val="FFFFFF" w:themeColor="background1"/>
                    <w:sz w:val="12"/>
                    <w:szCs w:val="12"/>
                  </w:rPr>
                </w:pPr>
                <w:r>
                  <w:rPr>
                    <w:color w:val="FFFFFF" w:themeColor="background1"/>
                    <w:sz w:val="12"/>
                    <w:szCs w:val="12"/>
                  </w:rPr>
                  <w:t xml:space="preserve">Page </w:t>
                </w:r>
                <w:r w:rsidRPr="000D3F54">
                  <w:rPr>
                    <w:color w:val="FFFFFF" w:themeColor="background1"/>
                    <w:sz w:val="12"/>
                    <w:szCs w:val="12"/>
                  </w:rPr>
                  <w:fldChar w:fldCharType="begin"/>
                </w:r>
                <w:r w:rsidRPr="000D3F54">
                  <w:rPr>
                    <w:color w:val="FFFFFF" w:themeColor="background1"/>
                    <w:sz w:val="12"/>
                    <w:szCs w:val="12"/>
                  </w:rPr>
                  <w:instrText xml:space="preserve"> PAGE   \* MERGEFORMAT </w:instrText>
                </w:r>
                <w:r w:rsidRPr="000D3F54">
                  <w:rPr>
                    <w:color w:val="FFFFFF" w:themeColor="background1"/>
                    <w:sz w:val="12"/>
                    <w:szCs w:val="12"/>
                  </w:rPr>
                  <w:fldChar w:fldCharType="separate"/>
                </w:r>
                <w:r w:rsidR="00F31AAC">
                  <w:rPr>
                    <w:noProof/>
                    <w:color w:val="FFFFFF" w:themeColor="background1"/>
                    <w:sz w:val="12"/>
                    <w:szCs w:val="12"/>
                  </w:rPr>
                  <w:t>8</w:t>
                </w:r>
                <w:r w:rsidRPr="000D3F54">
                  <w:rPr>
                    <w:color w:val="FFFFFF" w:themeColor="background1"/>
                    <w:sz w:val="12"/>
                    <w:szCs w:val="12"/>
                  </w:rPr>
                  <w:fldChar w:fldCharType="end"/>
                </w:r>
              </w:p>
            </w:txbxContent>
          </v:textbox>
        </v:shape>
      </w:pict>
    </w:r>
    <w:r>
      <w:rPr>
        <w:noProof/>
      </w:rPr>
      <w:pict>
        <v:roundrect id="_x0000_s2066" style="position:absolute;margin-left:-6.35pt;margin-top:-16.6pt;width:550.3pt;height:36pt;z-index:-251655168" arcsize="10923f" wrapcoords="90 0 -30 2250 -30 18450 30 21150 90 21150 21450 21150 21540 21150 21600 18000 21600 3150 21540 900 21450 0 90 0" fillcolor="#009fda" stroked="f">
          <w10:wrap type="through"/>
        </v:roundrect>
      </w:pict>
    </w:r>
    <w:r>
      <w:rPr>
        <w:noProof/>
      </w:rPr>
      <w:pict>
        <v:shape id="_x0000_s2067" type="#_x0000_t202" style="position:absolute;margin-left:-5.8pt;margin-top:-16.6pt;width:467.25pt;height:36pt;z-index:251662336" filled="f" stroked="f">
          <v:textbox style="mso-next-textbox:#_x0000_s2067">
            <w:txbxContent>
              <w:p w:rsidR="00B93929" w:rsidRPr="00FB14D0" w:rsidRDefault="00B93929" w:rsidP="00CE394B">
                <w:pPr>
                  <w:rPr>
                    <w:color w:val="FFFFFF" w:themeColor="background1"/>
                    <w:sz w:val="20"/>
                    <w:szCs w:val="20"/>
                  </w:rPr>
                </w:pPr>
                <w:r w:rsidRPr="00FB14D0">
                  <w:rPr>
                    <w:color w:val="FFFFFF" w:themeColor="background1"/>
                    <w:sz w:val="20"/>
                    <w:szCs w:val="20"/>
                  </w:rPr>
                  <w:t xml:space="preserve">COMMUNITY </w:t>
                </w:r>
                <w:r w:rsidRPr="00FB14D0">
                  <w:rPr>
                    <w:rFonts w:ascii="Gotham Bold" w:hAnsi="Gotham Bold"/>
                    <w:color w:val="FFFFFF" w:themeColor="background1"/>
                    <w:sz w:val="20"/>
                    <w:szCs w:val="20"/>
                  </w:rPr>
                  <w:t>TECHNOLOGY</w:t>
                </w:r>
                <w:r>
                  <w:rPr>
                    <w:color w:val="FFFFFF" w:themeColor="background1"/>
                    <w:sz w:val="20"/>
                    <w:szCs w:val="20"/>
                  </w:rPr>
                  <w:t xml:space="preserve"> CENTER</w:t>
                </w:r>
                <w:r>
                  <w:rPr>
                    <w:color w:val="FFFFFF" w:themeColor="background1"/>
                    <w:sz w:val="20"/>
                    <w:szCs w:val="20"/>
                  </w:rPr>
                  <w:br/>
                </w:r>
                <w:r w:rsidRPr="00FB14D0">
                  <w:rPr>
                    <w:color w:val="FFFFFF" w:themeColor="background1"/>
                    <w:sz w:val="20"/>
                    <w:szCs w:val="20"/>
                  </w:rPr>
                  <w:t>1</w:t>
                </w:r>
                <w:r>
                  <w:rPr>
                    <w:color w:val="FFFFFF" w:themeColor="background1"/>
                    <w:sz w:val="20"/>
                    <w:szCs w:val="20"/>
                  </w:rPr>
                  <w:t>0</w:t>
                </w:r>
                <w:r w:rsidRPr="00FB14D0">
                  <w:rPr>
                    <w:color w:val="FFFFFF" w:themeColor="background1"/>
                    <w:sz w:val="20"/>
                    <w:szCs w:val="20"/>
                  </w:rPr>
                  <w:t xml:space="preserve"> W 14</w:t>
                </w:r>
                <w:r w:rsidRPr="00FB14D0">
                  <w:rPr>
                    <w:color w:val="FFFFFF" w:themeColor="background1"/>
                    <w:sz w:val="20"/>
                    <w:szCs w:val="20"/>
                    <w:vertAlign w:val="superscript"/>
                  </w:rPr>
                  <w:t>th</w:t>
                </w:r>
                <w:r>
                  <w:rPr>
                    <w:color w:val="FFFFFF" w:themeColor="background1"/>
                    <w:sz w:val="20"/>
                    <w:szCs w:val="20"/>
                  </w:rPr>
                  <w:t xml:space="preserve"> Ave Parkway |</w:t>
                </w:r>
                <w:r w:rsidRPr="00FB14D0">
                  <w:rPr>
                    <w:color w:val="FFFFFF" w:themeColor="background1"/>
                    <w:sz w:val="20"/>
                    <w:szCs w:val="20"/>
                  </w:rPr>
                  <w:t xml:space="preserve"> Denver, CO 80204</w:t>
                </w:r>
                <w:r>
                  <w:rPr>
                    <w:color w:val="FFFFFF" w:themeColor="background1"/>
                    <w:sz w:val="20"/>
                    <w:szCs w:val="20"/>
                  </w:rPr>
                  <w:t xml:space="preserve"> | 720.865.1706 | </w:t>
                </w:r>
                <w:r w:rsidRPr="00FB14D0">
                  <w:rPr>
                    <w:color w:val="FFFFFF" w:themeColor="background1"/>
                    <w:sz w:val="20"/>
                    <w:szCs w:val="20"/>
                  </w:rPr>
                  <w:t>http://denverlibrary.org/ctc</w:t>
                </w:r>
              </w:p>
            </w:txbxContent>
          </v:textbox>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3929" w:rsidRDefault="00B93929">
    <w:pPr>
      <w:pStyle w:val="Footer"/>
    </w:pPr>
    <w:r>
      <w:rPr>
        <w:noProof/>
      </w:rPr>
      <w:pict>
        <v:shapetype id="_x0000_t202" coordsize="21600,21600" o:spt="202" path="m,l,21600r21600,l21600,xe">
          <v:stroke joinstyle="miter"/>
          <v:path gradientshapeok="t" o:connecttype="rect"/>
        </v:shapetype>
        <v:shape id="_x0000_s2064" type="#_x0000_t202" style="position:absolute;margin-left:-5.25pt;margin-top:-16.65pt;width:467.25pt;height:36pt;z-index:251659264" filled="f" stroked="f">
          <v:textbox style="mso-next-textbox:#_x0000_s2064">
            <w:txbxContent>
              <w:p w:rsidR="00B93929" w:rsidRPr="00FB14D0" w:rsidRDefault="00B93929" w:rsidP="00CE394B">
                <w:pPr>
                  <w:rPr>
                    <w:color w:val="FFFFFF" w:themeColor="background1"/>
                    <w:sz w:val="20"/>
                    <w:szCs w:val="20"/>
                  </w:rPr>
                </w:pPr>
                <w:r w:rsidRPr="00FB14D0">
                  <w:rPr>
                    <w:color w:val="FFFFFF" w:themeColor="background1"/>
                    <w:sz w:val="20"/>
                    <w:szCs w:val="20"/>
                  </w:rPr>
                  <w:t xml:space="preserve">COMMUNITY </w:t>
                </w:r>
                <w:r w:rsidRPr="00FB14D0">
                  <w:rPr>
                    <w:rFonts w:ascii="Gotham Bold" w:hAnsi="Gotham Bold"/>
                    <w:color w:val="FFFFFF" w:themeColor="background1"/>
                    <w:sz w:val="20"/>
                    <w:szCs w:val="20"/>
                  </w:rPr>
                  <w:t>TECHNOLOGY</w:t>
                </w:r>
                <w:r>
                  <w:rPr>
                    <w:color w:val="FFFFFF" w:themeColor="background1"/>
                    <w:sz w:val="20"/>
                    <w:szCs w:val="20"/>
                  </w:rPr>
                  <w:t xml:space="preserve"> CENTER</w:t>
                </w:r>
                <w:r>
                  <w:rPr>
                    <w:color w:val="FFFFFF" w:themeColor="background1"/>
                    <w:sz w:val="20"/>
                    <w:szCs w:val="20"/>
                  </w:rPr>
                  <w:br/>
                </w:r>
                <w:r w:rsidRPr="00FB14D0">
                  <w:rPr>
                    <w:color w:val="FFFFFF" w:themeColor="background1"/>
                    <w:sz w:val="20"/>
                    <w:szCs w:val="20"/>
                  </w:rPr>
                  <w:t>1</w:t>
                </w:r>
                <w:r>
                  <w:rPr>
                    <w:color w:val="FFFFFF" w:themeColor="background1"/>
                    <w:sz w:val="20"/>
                    <w:szCs w:val="20"/>
                  </w:rPr>
                  <w:t>0</w:t>
                </w:r>
                <w:r w:rsidRPr="00FB14D0">
                  <w:rPr>
                    <w:color w:val="FFFFFF" w:themeColor="background1"/>
                    <w:sz w:val="20"/>
                    <w:szCs w:val="20"/>
                  </w:rPr>
                  <w:t xml:space="preserve"> W 14</w:t>
                </w:r>
                <w:r w:rsidRPr="00FB14D0">
                  <w:rPr>
                    <w:color w:val="FFFFFF" w:themeColor="background1"/>
                    <w:sz w:val="20"/>
                    <w:szCs w:val="20"/>
                    <w:vertAlign w:val="superscript"/>
                  </w:rPr>
                  <w:t>th</w:t>
                </w:r>
                <w:r>
                  <w:rPr>
                    <w:color w:val="FFFFFF" w:themeColor="background1"/>
                    <w:sz w:val="20"/>
                    <w:szCs w:val="20"/>
                  </w:rPr>
                  <w:t xml:space="preserve"> Ave Parkway |</w:t>
                </w:r>
                <w:r w:rsidRPr="00FB14D0">
                  <w:rPr>
                    <w:color w:val="FFFFFF" w:themeColor="background1"/>
                    <w:sz w:val="20"/>
                    <w:szCs w:val="20"/>
                  </w:rPr>
                  <w:t xml:space="preserve"> Denver, CO 80204</w:t>
                </w:r>
                <w:r>
                  <w:rPr>
                    <w:color w:val="FFFFFF" w:themeColor="background1"/>
                    <w:sz w:val="20"/>
                    <w:szCs w:val="20"/>
                  </w:rPr>
                  <w:t xml:space="preserve"> | 720.865.1706 | </w:t>
                </w:r>
                <w:r w:rsidRPr="00FB14D0">
                  <w:rPr>
                    <w:color w:val="FFFFFF" w:themeColor="background1"/>
                    <w:sz w:val="20"/>
                    <w:szCs w:val="20"/>
                  </w:rPr>
                  <w:t>http://denverlibrary.org/ctc</w:t>
                </w:r>
              </w:p>
            </w:txbxContent>
          </v:textbox>
        </v:shape>
      </w:pict>
    </w:r>
    <w:r>
      <w:rPr>
        <w:noProof/>
      </w:rPr>
      <w:pict>
        <v:roundrect id="_x0000_s2063" style="position:absolute;margin-left:-5.8pt;margin-top:-16.65pt;width:550.3pt;height:36pt;z-index:-251658240" arcsize="10923f" wrapcoords="90 0 -30 2250 -30 18450 30 21150 90 21150 21450 21150 21540 21150 21600 18000 21600 3150 21540 900 21450 0 90 0" fillcolor="#009fda" stroked="f">
          <w10:wrap type="through"/>
        </v:roundrect>
      </w:pict>
    </w:r>
    <w:r>
      <w:rPr>
        <w:noProof/>
      </w:rPr>
      <w:pict>
        <v:shape id="_x0000_s2065" type="#_x0000_t202" style="position:absolute;margin-left:495.45pt;margin-top:-9.6pt;width:46.3pt;height:28.95pt;z-index:251660288" filled="f" stroked="f">
          <v:textbox style="mso-next-textbox:#_x0000_s2065">
            <w:txbxContent>
              <w:p w:rsidR="00B93929" w:rsidRDefault="00B93929" w:rsidP="00CE394B">
                <w:pPr>
                  <w:spacing w:after="0"/>
                  <w:jc w:val="right"/>
                  <w:rPr>
                    <w:color w:val="FFFFFF" w:themeColor="background1"/>
                    <w:sz w:val="12"/>
                    <w:szCs w:val="12"/>
                  </w:rPr>
                </w:pPr>
                <w:r>
                  <w:rPr>
                    <w:color w:val="FFFFFF" w:themeColor="background1"/>
                    <w:sz w:val="12"/>
                    <w:szCs w:val="12"/>
                  </w:rPr>
                  <w:t>5/8/2012</w:t>
                </w:r>
              </w:p>
              <w:p w:rsidR="00B93929" w:rsidRPr="00FB14D0" w:rsidRDefault="00B93929" w:rsidP="00CE394B">
                <w:pPr>
                  <w:spacing w:after="0"/>
                  <w:jc w:val="right"/>
                  <w:rPr>
                    <w:color w:val="FFFFFF" w:themeColor="background1"/>
                    <w:sz w:val="12"/>
                    <w:szCs w:val="12"/>
                  </w:rPr>
                </w:pPr>
                <w:proofErr w:type="spellStart"/>
                <w:proofErr w:type="gramStart"/>
                <w:r>
                  <w:rPr>
                    <w:color w:val="FFFFFF" w:themeColor="background1"/>
                    <w:sz w:val="12"/>
                    <w:szCs w:val="12"/>
                  </w:rPr>
                  <w:t>sl</w:t>
                </w:r>
                <w:proofErr w:type="spellEnd"/>
                <w:proofErr w:type="gramEnd"/>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93929" w:rsidRDefault="00B93929" w:rsidP="00240653">
      <w:pPr>
        <w:spacing w:after="0"/>
      </w:pPr>
      <w:r>
        <w:separator/>
      </w:r>
    </w:p>
  </w:footnote>
  <w:footnote w:type="continuationSeparator" w:id="1">
    <w:p w:rsidR="00B93929" w:rsidRDefault="00B93929" w:rsidP="00240653">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8FCE4332">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3C3E6672">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9DF8AEE2">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83AC023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876E15AC">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C8D29EF8">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2B9EA5C6">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0896DEB8">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BE62BE8">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
    <w:nsid w:val="00000002"/>
    <w:multiLevelType w:val="hybridMultilevel"/>
    <w:tmpl w:val="00000002"/>
    <w:lvl w:ilvl="0" w:tplc="17BAAE36">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423D16">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E05A714A">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B072922A">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B75A661E">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EA9890D6">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E42E45B0">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CA3259BE">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59BCFBB4">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
    <w:nsid w:val="00000003"/>
    <w:multiLevelType w:val="hybridMultilevel"/>
    <w:tmpl w:val="00000003"/>
    <w:lvl w:ilvl="0" w:tplc="5C780030">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931ABCD6">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08F63F02">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B81EDC2E">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5734EFC0">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242612CA">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1D06B040">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0F3844F8">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3D2660E8">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
    <w:nsid w:val="00000004"/>
    <w:multiLevelType w:val="hybridMultilevel"/>
    <w:tmpl w:val="00000004"/>
    <w:lvl w:ilvl="0" w:tplc="14CA07D2">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74008494">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AD6EFA68">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1B1C69F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E1AC4444">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3B7ED26E">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505A0ED2">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56CB116">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0F20AC48">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4">
    <w:nsid w:val="00000005"/>
    <w:multiLevelType w:val="hybridMultilevel"/>
    <w:tmpl w:val="00000005"/>
    <w:lvl w:ilvl="0" w:tplc="CBECAB02">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00BC63EA">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5FAE108E">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76807C2E">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976ECFB8">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66A42F90">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27A8E23C">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C7ACA07C">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4CE8C192">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5">
    <w:nsid w:val="00000006"/>
    <w:multiLevelType w:val="hybridMultilevel"/>
    <w:tmpl w:val="00000006"/>
    <w:lvl w:ilvl="0" w:tplc="786E6EAE">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92AEC62E">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59F6A054">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51B85A26">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02B1EC">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18EA1666">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C1C67244">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38A6CC10">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0A7A5230">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6">
    <w:nsid w:val="00000007"/>
    <w:multiLevelType w:val="hybridMultilevel"/>
    <w:tmpl w:val="00000007"/>
    <w:lvl w:ilvl="0" w:tplc="7E32C1D8">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0847AFA">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4E905D8E">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68889FBA">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1E366CA4">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3F10BFBE">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5C742B1C">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36C44D9A">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653E5964">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7">
    <w:nsid w:val="00000008"/>
    <w:multiLevelType w:val="hybridMultilevel"/>
    <w:tmpl w:val="00000008"/>
    <w:lvl w:ilvl="0" w:tplc="740679F6">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397255DE">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B6208F6A">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6E4E1144">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A1467D96">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7A86C82A">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733C3DF2">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D07E05B2">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EC08AAD2">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8">
    <w:nsid w:val="00000009"/>
    <w:multiLevelType w:val="hybridMultilevel"/>
    <w:tmpl w:val="00000009"/>
    <w:lvl w:ilvl="0" w:tplc="8DAC8BE0">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B1B28C68">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DF0C4A14">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2FA2CB74">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BD7EFAF8">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907ED09E">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BFB403FC">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29B2DC20">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39968FF8">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9">
    <w:nsid w:val="16DC3569"/>
    <w:multiLevelType w:val="hybridMultilevel"/>
    <w:tmpl w:val="768E91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BB0667"/>
    <w:multiLevelType w:val="hybridMultilevel"/>
    <w:tmpl w:val="971ED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DC4208A"/>
    <w:multiLevelType w:val="hybridMultilevel"/>
    <w:tmpl w:val="E7BCA1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D97D90"/>
    <w:multiLevelType w:val="hybridMultilevel"/>
    <w:tmpl w:val="B7E08094"/>
    <w:lvl w:ilvl="0" w:tplc="38AC7C58">
      <w:start w:val="1"/>
      <w:numFmt w:val="bullet"/>
      <w:pStyle w:val="Title"/>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3">
    <w:nsid w:val="3BBD001E"/>
    <w:multiLevelType w:val="hybridMultilevel"/>
    <w:tmpl w:val="4F9C7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2"/>
  </w:num>
  <w:num w:numId="3">
    <w:abstractNumId w:val="0"/>
  </w:num>
  <w:num w:numId="4">
    <w:abstractNumId w:val="1"/>
  </w:num>
  <w:num w:numId="5">
    <w:abstractNumId w:val="2"/>
  </w:num>
  <w:num w:numId="6">
    <w:abstractNumId w:val="3"/>
  </w:num>
  <w:num w:numId="7">
    <w:abstractNumId w:val="4"/>
  </w:num>
  <w:num w:numId="8">
    <w:abstractNumId w:val="5"/>
  </w:num>
  <w:num w:numId="9">
    <w:abstractNumId w:val="6"/>
  </w:num>
  <w:num w:numId="10">
    <w:abstractNumId w:val="7"/>
  </w:num>
  <w:num w:numId="11">
    <w:abstractNumId w:val="8"/>
  </w:num>
  <w:num w:numId="12">
    <w:abstractNumId w:val="13"/>
  </w:num>
  <w:num w:numId="13">
    <w:abstractNumId w:val="11"/>
  </w:num>
  <w:num w:numId="14">
    <w:abstractNumId w:val="9"/>
  </w:num>
  <w:num w:numId="1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proofState w:spelling="clean" w:grammar="clean"/>
  <w:defaultTabStop w:val="720"/>
  <w:drawingGridHorizontalSpacing w:val="110"/>
  <w:displayHorizontalDrawingGridEvery w:val="2"/>
  <w:characterSpacingControl w:val="doNotCompress"/>
  <w:hdrShapeDefaults>
    <o:shapedefaults v:ext="edit" spidmax="2071">
      <o:colormru v:ext="edit" colors="#d02626,#c23434,#c03,#e37222,#fc3,#6aa5d2,#9e9f40,#a05740"/>
      <o:colormenu v:ext="edit" fillcolor="none" strokecolor="none"/>
    </o:shapedefaults>
    <o:shapelayout v:ext="edit">
      <o:idmap v:ext="edit" data="2"/>
    </o:shapelayout>
  </w:hdrShapeDefaults>
  <w:footnotePr>
    <w:footnote w:id="0"/>
    <w:footnote w:id="1"/>
  </w:footnotePr>
  <w:endnotePr>
    <w:endnote w:id="0"/>
    <w:endnote w:id="1"/>
  </w:endnotePr>
  <w:compat/>
  <w:rsids>
    <w:rsidRoot w:val="0031282D"/>
    <w:rsid w:val="000034F6"/>
    <w:rsid w:val="00007969"/>
    <w:rsid w:val="000101C8"/>
    <w:rsid w:val="0001385C"/>
    <w:rsid w:val="0002742D"/>
    <w:rsid w:val="000364F0"/>
    <w:rsid w:val="000367BC"/>
    <w:rsid w:val="00053DA2"/>
    <w:rsid w:val="000542A9"/>
    <w:rsid w:val="0006068F"/>
    <w:rsid w:val="00070CFD"/>
    <w:rsid w:val="000758D3"/>
    <w:rsid w:val="000864CC"/>
    <w:rsid w:val="000A3FE3"/>
    <w:rsid w:val="000C6BC6"/>
    <w:rsid w:val="000D3F54"/>
    <w:rsid w:val="000F3C46"/>
    <w:rsid w:val="000F4341"/>
    <w:rsid w:val="001331DF"/>
    <w:rsid w:val="0014415A"/>
    <w:rsid w:val="001522AA"/>
    <w:rsid w:val="0016184C"/>
    <w:rsid w:val="00175102"/>
    <w:rsid w:val="00185C78"/>
    <w:rsid w:val="001A4B1C"/>
    <w:rsid w:val="001A5BF2"/>
    <w:rsid w:val="001A6D58"/>
    <w:rsid w:val="001B201D"/>
    <w:rsid w:val="001B5BC8"/>
    <w:rsid w:val="001C773E"/>
    <w:rsid w:val="001E3108"/>
    <w:rsid w:val="001F093D"/>
    <w:rsid w:val="001F6FFB"/>
    <w:rsid w:val="001F7FA1"/>
    <w:rsid w:val="00213ACF"/>
    <w:rsid w:val="00214366"/>
    <w:rsid w:val="0021577C"/>
    <w:rsid w:val="00215797"/>
    <w:rsid w:val="00240653"/>
    <w:rsid w:val="00255163"/>
    <w:rsid w:val="002671E7"/>
    <w:rsid w:val="00277A49"/>
    <w:rsid w:val="0028501D"/>
    <w:rsid w:val="002901BE"/>
    <w:rsid w:val="002C728C"/>
    <w:rsid w:val="002C7EE2"/>
    <w:rsid w:val="002D47ED"/>
    <w:rsid w:val="002E0A71"/>
    <w:rsid w:val="003071B8"/>
    <w:rsid w:val="00311A47"/>
    <w:rsid w:val="0031282D"/>
    <w:rsid w:val="00314590"/>
    <w:rsid w:val="00323AC9"/>
    <w:rsid w:val="003266DF"/>
    <w:rsid w:val="00335B79"/>
    <w:rsid w:val="00335D0E"/>
    <w:rsid w:val="00347B03"/>
    <w:rsid w:val="00353980"/>
    <w:rsid w:val="00356E01"/>
    <w:rsid w:val="00366D2F"/>
    <w:rsid w:val="0037155E"/>
    <w:rsid w:val="00372353"/>
    <w:rsid w:val="00380897"/>
    <w:rsid w:val="00384E45"/>
    <w:rsid w:val="00396886"/>
    <w:rsid w:val="003B05A0"/>
    <w:rsid w:val="003B067C"/>
    <w:rsid w:val="003B20F1"/>
    <w:rsid w:val="003C2286"/>
    <w:rsid w:val="003D4E5A"/>
    <w:rsid w:val="003E0D27"/>
    <w:rsid w:val="003F4074"/>
    <w:rsid w:val="004007A5"/>
    <w:rsid w:val="00411699"/>
    <w:rsid w:val="00415E5E"/>
    <w:rsid w:val="00420EEC"/>
    <w:rsid w:val="00430C38"/>
    <w:rsid w:val="00431216"/>
    <w:rsid w:val="004676FB"/>
    <w:rsid w:val="00475931"/>
    <w:rsid w:val="00485717"/>
    <w:rsid w:val="004B0C7B"/>
    <w:rsid w:val="004C0173"/>
    <w:rsid w:val="004C2B26"/>
    <w:rsid w:val="004C34E5"/>
    <w:rsid w:val="004D3826"/>
    <w:rsid w:val="004D3FBC"/>
    <w:rsid w:val="004D75CE"/>
    <w:rsid w:val="004E799F"/>
    <w:rsid w:val="005036C3"/>
    <w:rsid w:val="005139E9"/>
    <w:rsid w:val="00536315"/>
    <w:rsid w:val="00540D84"/>
    <w:rsid w:val="00551271"/>
    <w:rsid w:val="005523D1"/>
    <w:rsid w:val="00552425"/>
    <w:rsid w:val="00553D50"/>
    <w:rsid w:val="00556512"/>
    <w:rsid w:val="00577057"/>
    <w:rsid w:val="005817A7"/>
    <w:rsid w:val="00596091"/>
    <w:rsid w:val="005B1E64"/>
    <w:rsid w:val="005B57E0"/>
    <w:rsid w:val="005D5495"/>
    <w:rsid w:val="005E5864"/>
    <w:rsid w:val="005E5D59"/>
    <w:rsid w:val="005F2141"/>
    <w:rsid w:val="005F2936"/>
    <w:rsid w:val="00600F5E"/>
    <w:rsid w:val="00616DD4"/>
    <w:rsid w:val="00626775"/>
    <w:rsid w:val="0063277F"/>
    <w:rsid w:val="00644622"/>
    <w:rsid w:val="006535E3"/>
    <w:rsid w:val="00667A77"/>
    <w:rsid w:val="006775C9"/>
    <w:rsid w:val="0069499F"/>
    <w:rsid w:val="006A3127"/>
    <w:rsid w:val="006A5AD1"/>
    <w:rsid w:val="006A744D"/>
    <w:rsid w:val="006C5ED0"/>
    <w:rsid w:val="006D29DA"/>
    <w:rsid w:val="006E269B"/>
    <w:rsid w:val="006F0196"/>
    <w:rsid w:val="007229D4"/>
    <w:rsid w:val="00731EE0"/>
    <w:rsid w:val="00762098"/>
    <w:rsid w:val="00767369"/>
    <w:rsid w:val="00773A47"/>
    <w:rsid w:val="00782416"/>
    <w:rsid w:val="0079211A"/>
    <w:rsid w:val="007B01CB"/>
    <w:rsid w:val="007B104E"/>
    <w:rsid w:val="007B4805"/>
    <w:rsid w:val="007D024B"/>
    <w:rsid w:val="007D668E"/>
    <w:rsid w:val="007F319E"/>
    <w:rsid w:val="00802E67"/>
    <w:rsid w:val="0081302E"/>
    <w:rsid w:val="00817473"/>
    <w:rsid w:val="008215DB"/>
    <w:rsid w:val="00826186"/>
    <w:rsid w:val="0083099A"/>
    <w:rsid w:val="008470D4"/>
    <w:rsid w:val="008762DC"/>
    <w:rsid w:val="008A06FB"/>
    <w:rsid w:val="008A1D6F"/>
    <w:rsid w:val="008A51DD"/>
    <w:rsid w:val="008C282E"/>
    <w:rsid w:val="008C5FA7"/>
    <w:rsid w:val="008E5175"/>
    <w:rsid w:val="009002CB"/>
    <w:rsid w:val="00904200"/>
    <w:rsid w:val="0090434C"/>
    <w:rsid w:val="00911379"/>
    <w:rsid w:val="00913704"/>
    <w:rsid w:val="00917899"/>
    <w:rsid w:val="009425BB"/>
    <w:rsid w:val="009626B7"/>
    <w:rsid w:val="00974C44"/>
    <w:rsid w:val="00985BEA"/>
    <w:rsid w:val="00992D2A"/>
    <w:rsid w:val="00994C83"/>
    <w:rsid w:val="009B2A6B"/>
    <w:rsid w:val="009C4977"/>
    <w:rsid w:val="009E768F"/>
    <w:rsid w:val="009F17D3"/>
    <w:rsid w:val="00A0088D"/>
    <w:rsid w:val="00A173FA"/>
    <w:rsid w:val="00A17B9B"/>
    <w:rsid w:val="00A33082"/>
    <w:rsid w:val="00A90A81"/>
    <w:rsid w:val="00AC7109"/>
    <w:rsid w:val="00B03BCA"/>
    <w:rsid w:val="00B050B7"/>
    <w:rsid w:val="00B13DF8"/>
    <w:rsid w:val="00B2284B"/>
    <w:rsid w:val="00B2712B"/>
    <w:rsid w:val="00B438AB"/>
    <w:rsid w:val="00B62162"/>
    <w:rsid w:val="00B6726C"/>
    <w:rsid w:val="00B7760F"/>
    <w:rsid w:val="00B83B1C"/>
    <w:rsid w:val="00B85252"/>
    <w:rsid w:val="00B93929"/>
    <w:rsid w:val="00B9725C"/>
    <w:rsid w:val="00BA0904"/>
    <w:rsid w:val="00BA4DAF"/>
    <w:rsid w:val="00BC794D"/>
    <w:rsid w:val="00BE73B5"/>
    <w:rsid w:val="00BF02EB"/>
    <w:rsid w:val="00BF1882"/>
    <w:rsid w:val="00C01372"/>
    <w:rsid w:val="00C43E5B"/>
    <w:rsid w:val="00C56EEC"/>
    <w:rsid w:val="00C60754"/>
    <w:rsid w:val="00C63B4D"/>
    <w:rsid w:val="00C97AA9"/>
    <w:rsid w:val="00CA1E9F"/>
    <w:rsid w:val="00CD1BE1"/>
    <w:rsid w:val="00CE054F"/>
    <w:rsid w:val="00CE394B"/>
    <w:rsid w:val="00CF1CBE"/>
    <w:rsid w:val="00D00465"/>
    <w:rsid w:val="00D04446"/>
    <w:rsid w:val="00D21BD0"/>
    <w:rsid w:val="00D32B49"/>
    <w:rsid w:val="00D455C2"/>
    <w:rsid w:val="00D677C4"/>
    <w:rsid w:val="00D91F36"/>
    <w:rsid w:val="00D9224B"/>
    <w:rsid w:val="00D93447"/>
    <w:rsid w:val="00DF2B38"/>
    <w:rsid w:val="00DF37F1"/>
    <w:rsid w:val="00E116E4"/>
    <w:rsid w:val="00E418FF"/>
    <w:rsid w:val="00E436A0"/>
    <w:rsid w:val="00E43F94"/>
    <w:rsid w:val="00E478FF"/>
    <w:rsid w:val="00E64931"/>
    <w:rsid w:val="00E74C0E"/>
    <w:rsid w:val="00E8538F"/>
    <w:rsid w:val="00E97CA1"/>
    <w:rsid w:val="00EA0453"/>
    <w:rsid w:val="00EA234B"/>
    <w:rsid w:val="00EA7A11"/>
    <w:rsid w:val="00EC1F24"/>
    <w:rsid w:val="00EE3195"/>
    <w:rsid w:val="00EF48D2"/>
    <w:rsid w:val="00EF5F71"/>
    <w:rsid w:val="00F04E55"/>
    <w:rsid w:val="00F13D53"/>
    <w:rsid w:val="00F2142D"/>
    <w:rsid w:val="00F26F9D"/>
    <w:rsid w:val="00F31AAC"/>
    <w:rsid w:val="00F407FA"/>
    <w:rsid w:val="00F43B19"/>
    <w:rsid w:val="00F43DD8"/>
    <w:rsid w:val="00F47D0D"/>
    <w:rsid w:val="00F51993"/>
    <w:rsid w:val="00F52C58"/>
    <w:rsid w:val="00F56B08"/>
    <w:rsid w:val="00F9082F"/>
    <w:rsid w:val="00F93F78"/>
    <w:rsid w:val="00FA5D24"/>
    <w:rsid w:val="00FB14D0"/>
    <w:rsid w:val="00FD4194"/>
    <w:rsid w:val="00FD5B1F"/>
    <w:rsid w:val="00FE4B42"/>
    <w:rsid w:val="00FF0A1B"/>
    <w:rsid w:val="00FF44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1">
      <o:colormru v:ext="edit" colors="#d02626,#c23434,#c03,#e37222,#fc3,#6aa5d2,#9e9f40,#a05740"/>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Handout Template Body"/>
    <w:qFormat/>
    <w:rsid w:val="00430C38"/>
    <w:pPr>
      <w:spacing w:after="120" w:line="240" w:lineRule="auto"/>
    </w:pPr>
    <w:rPr>
      <w:rFonts w:ascii="Gotham Book" w:hAnsi="Gotham Book"/>
    </w:rPr>
  </w:style>
  <w:style w:type="paragraph" w:styleId="Heading1">
    <w:name w:val="heading 1"/>
    <w:basedOn w:val="Normal"/>
    <w:next w:val="Normal"/>
    <w:link w:val="Heading1Char"/>
    <w:uiPriority w:val="9"/>
    <w:qFormat/>
    <w:rsid w:val="00430C38"/>
    <w:pPr>
      <w:outlineLvl w:val="0"/>
    </w:pPr>
    <w:rPr>
      <w:rFonts w:ascii="Gotham Bold" w:hAnsi="Gotham Bold"/>
      <w:color w:val="6AA5D2"/>
      <w:sz w:val="28"/>
      <w:szCs w:val="28"/>
    </w:rPr>
  </w:style>
  <w:style w:type="paragraph" w:styleId="Heading2">
    <w:name w:val="heading 2"/>
    <w:aliases w:val="HelpBox Title"/>
    <w:basedOn w:val="Normal"/>
    <w:next w:val="Normal"/>
    <w:link w:val="Heading2Char"/>
    <w:uiPriority w:val="9"/>
    <w:unhideWhenUsed/>
    <w:qFormat/>
    <w:rsid w:val="00430C38"/>
    <w:pPr>
      <w:ind w:left="180" w:right="204"/>
      <w:outlineLvl w:val="1"/>
    </w:pPr>
    <w:rPr>
      <w:rFonts w:ascii="Gotham Bold" w:hAnsi="Gotham Bold"/>
      <w:color w:val="FFFFFF" w:themeColor="background1"/>
      <w:sz w:val="28"/>
      <w:szCs w:val="28"/>
    </w:rPr>
  </w:style>
  <w:style w:type="paragraph" w:styleId="Heading3">
    <w:name w:val="heading 3"/>
    <w:basedOn w:val="Heading1"/>
    <w:next w:val="Normal"/>
    <w:link w:val="Heading3Char"/>
    <w:uiPriority w:val="9"/>
    <w:unhideWhenUsed/>
    <w:qFormat/>
    <w:rsid w:val="00430C38"/>
    <w:pPr>
      <w:outlineLvl w:val="2"/>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40653"/>
    <w:pPr>
      <w:tabs>
        <w:tab w:val="center" w:pos="4680"/>
        <w:tab w:val="right" w:pos="9360"/>
      </w:tabs>
      <w:spacing w:after="0"/>
    </w:pPr>
  </w:style>
  <w:style w:type="character" w:customStyle="1" w:styleId="HeaderChar">
    <w:name w:val="Header Char"/>
    <w:basedOn w:val="DefaultParagraphFont"/>
    <w:link w:val="Header"/>
    <w:uiPriority w:val="99"/>
    <w:semiHidden/>
    <w:rsid w:val="00240653"/>
  </w:style>
  <w:style w:type="paragraph" w:styleId="Footer">
    <w:name w:val="footer"/>
    <w:basedOn w:val="Normal"/>
    <w:link w:val="FooterChar"/>
    <w:uiPriority w:val="99"/>
    <w:semiHidden/>
    <w:unhideWhenUsed/>
    <w:rsid w:val="00240653"/>
    <w:pPr>
      <w:tabs>
        <w:tab w:val="center" w:pos="4680"/>
        <w:tab w:val="right" w:pos="9360"/>
      </w:tabs>
      <w:spacing w:after="0"/>
    </w:pPr>
  </w:style>
  <w:style w:type="character" w:customStyle="1" w:styleId="FooterChar">
    <w:name w:val="Footer Char"/>
    <w:basedOn w:val="DefaultParagraphFont"/>
    <w:link w:val="Footer"/>
    <w:uiPriority w:val="99"/>
    <w:semiHidden/>
    <w:rsid w:val="00240653"/>
  </w:style>
  <w:style w:type="paragraph" w:styleId="BalloonText">
    <w:name w:val="Balloon Text"/>
    <w:basedOn w:val="Normal"/>
    <w:link w:val="BalloonTextChar"/>
    <w:uiPriority w:val="99"/>
    <w:semiHidden/>
    <w:unhideWhenUsed/>
    <w:rsid w:val="0024065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0653"/>
    <w:rPr>
      <w:rFonts w:ascii="Tahoma" w:hAnsi="Tahoma" w:cs="Tahoma"/>
      <w:sz w:val="16"/>
      <w:szCs w:val="16"/>
    </w:rPr>
  </w:style>
  <w:style w:type="paragraph" w:styleId="ListParagraph">
    <w:name w:val="List Paragraph"/>
    <w:basedOn w:val="Normal"/>
    <w:uiPriority w:val="34"/>
    <w:qFormat/>
    <w:rsid w:val="00430C38"/>
    <w:pPr>
      <w:ind w:left="720"/>
      <w:contextualSpacing/>
    </w:pPr>
  </w:style>
  <w:style w:type="character" w:customStyle="1" w:styleId="Heading1Char">
    <w:name w:val="Heading 1 Char"/>
    <w:basedOn w:val="DefaultParagraphFont"/>
    <w:link w:val="Heading1"/>
    <w:uiPriority w:val="9"/>
    <w:rsid w:val="00430C38"/>
    <w:rPr>
      <w:rFonts w:ascii="Gotham Bold" w:hAnsi="Gotham Bold"/>
      <w:color w:val="6AA5D2"/>
      <w:sz w:val="28"/>
      <w:szCs w:val="28"/>
    </w:rPr>
  </w:style>
  <w:style w:type="character" w:customStyle="1" w:styleId="Heading2Char">
    <w:name w:val="Heading 2 Char"/>
    <w:aliases w:val="HelpBox Title Char"/>
    <w:basedOn w:val="DefaultParagraphFont"/>
    <w:link w:val="Heading2"/>
    <w:uiPriority w:val="9"/>
    <w:rsid w:val="00430C38"/>
    <w:rPr>
      <w:rFonts w:ascii="Gotham Bold" w:hAnsi="Gotham Bold"/>
      <w:color w:val="FFFFFF" w:themeColor="background1"/>
      <w:sz w:val="28"/>
      <w:szCs w:val="28"/>
    </w:rPr>
  </w:style>
  <w:style w:type="paragraph" w:styleId="Title">
    <w:name w:val="Title"/>
    <w:aliases w:val="HelpBox Text"/>
    <w:basedOn w:val="ListParagraph"/>
    <w:next w:val="Normal"/>
    <w:link w:val="TitleChar"/>
    <w:uiPriority w:val="10"/>
    <w:qFormat/>
    <w:rsid w:val="00430C38"/>
    <w:pPr>
      <w:numPr>
        <w:numId w:val="2"/>
      </w:numPr>
      <w:ind w:right="204"/>
    </w:pPr>
    <w:rPr>
      <w:color w:val="FFFFFF" w:themeColor="background1"/>
    </w:rPr>
  </w:style>
  <w:style w:type="character" w:customStyle="1" w:styleId="TitleChar">
    <w:name w:val="Title Char"/>
    <w:aliases w:val="HelpBox Text Char"/>
    <w:basedOn w:val="DefaultParagraphFont"/>
    <w:link w:val="Title"/>
    <w:uiPriority w:val="10"/>
    <w:rsid w:val="00430C38"/>
    <w:rPr>
      <w:rFonts w:ascii="Gotham Book" w:hAnsi="Gotham Book"/>
      <w:color w:val="FFFFFF" w:themeColor="background1"/>
    </w:rPr>
  </w:style>
  <w:style w:type="character" w:customStyle="1" w:styleId="Heading3Char">
    <w:name w:val="Heading 3 Char"/>
    <w:basedOn w:val="DefaultParagraphFont"/>
    <w:link w:val="Heading3"/>
    <w:uiPriority w:val="9"/>
    <w:rsid w:val="00430C38"/>
    <w:rPr>
      <w:rFonts w:ascii="Gotham Bold" w:hAnsi="Gotham Bold"/>
      <w:color w:val="6AA5D2"/>
      <w:szCs w:val="28"/>
    </w:rPr>
  </w:style>
  <w:style w:type="character" w:styleId="PlaceholderText">
    <w:name w:val="Placeholder Text"/>
    <w:basedOn w:val="DefaultParagraphFont"/>
    <w:uiPriority w:val="99"/>
    <w:semiHidden/>
    <w:rsid w:val="00D9224B"/>
    <w:rPr>
      <w:color w:val="808080"/>
    </w:rPr>
  </w:style>
  <w:style w:type="character" w:customStyle="1" w:styleId="Style1">
    <w:name w:val="Style1"/>
    <w:basedOn w:val="DefaultParagraphFont"/>
    <w:uiPriority w:val="1"/>
    <w:rsid w:val="00C56EEC"/>
    <w:rPr>
      <w:rFonts w:ascii="Gotham Bold" w:hAnsi="Gotham Bold"/>
      <w:color w:val="auto"/>
    </w:rPr>
  </w:style>
  <w:style w:type="character" w:customStyle="1" w:styleId="Style2">
    <w:name w:val="Style2"/>
    <w:basedOn w:val="DefaultParagraphFont"/>
    <w:uiPriority w:val="1"/>
    <w:rsid w:val="00F47D0D"/>
    <w:rPr>
      <w:rFonts w:ascii="Gotham Bold" w:hAnsi="Gotham Bold"/>
      <w:color w:val="auto"/>
    </w:rPr>
  </w:style>
  <w:style w:type="character" w:customStyle="1" w:styleId="Style3">
    <w:name w:val="Style3"/>
    <w:basedOn w:val="DefaultParagraphFont"/>
    <w:uiPriority w:val="1"/>
    <w:rsid w:val="00F47D0D"/>
    <w:rPr>
      <w:rFonts w:ascii="Gotham Bold" w:hAnsi="Gotham Bold"/>
      <w:color w:val="auto"/>
    </w:rPr>
  </w:style>
  <w:style w:type="character" w:customStyle="1" w:styleId="Style4">
    <w:name w:val="Style4"/>
    <w:basedOn w:val="DefaultParagraphFont"/>
    <w:uiPriority w:val="1"/>
    <w:rsid w:val="00F47D0D"/>
    <w:rPr>
      <w:rFonts w:ascii="Gotham Bold" w:hAnsi="Gotham Bold"/>
      <w:color w:val="auto"/>
    </w:rPr>
  </w:style>
  <w:style w:type="character" w:styleId="Hyperlink">
    <w:name w:val="Hyperlink"/>
    <w:basedOn w:val="DefaultParagraphFont"/>
    <w:uiPriority w:val="99"/>
    <w:unhideWhenUsed/>
    <w:rsid w:val="00F43B19"/>
    <w:rPr>
      <w:color w:val="0000FF" w:themeColor="hyperlink"/>
      <w:u w:val="single"/>
    </w:rPr>
  </w:style>
  <w:style w:type="character" w:styleId="FollowedHyperlink">
    <w:name w:val="FollowedHyperlink"/>
    <w:basedOn w:val="DefaultParagraphFont"/>
    <w:uiPriority w:val="99"/>
    <w:semiHidden/>
    <w:unhideWhenUsed/>
    <w:rsid w:val="00B2712B"/>
    <w:rPr>
      <w:color w:val="800080" w:themeColor="followedHyperlink"/>
      <w:u w:val="single"/>
    </w:rPr>
  </w:style>
  <w:style w:type="character" w:styleId="CommentReference">
    <w:name w:val="annotation reference"/>
    <w:basedOn w:val="DefaultParagraphFont"/>
    <w:uiPriority w:val="99"/>
    <w:semiHidden/>
    <w:unhideWhenUsed/>
    <w:rsid w:val="00007969"/>
    <w:rPr>
      <w:sz w:val="16"/>
      <w:szCs w:val="16"/>
    </w:rPr>
  </w:style>
  <w:style w:type="paragraph" w:styleId="CommentText">
    <w:name w:val="annotation text"/>
    <w:basedOn w:val="Normal"/>
    <w:link w:val="CommentTextChar"/>
    <w:uiPriority w:val="99"/>
    <w:semiHidden/>
    <w:unhideWhenUsed/>
    <w:rsid w:val="00007969"/>
    <w:rPr>
      <w:sz w:val="20"/>
      <w:szCs w:val="20"/>
    </w:rPr>
  </w:style>
  <w:style w:type="character" w:customStyle="1" w:styleId="CommentTextChar">
    <w:name w:val="Comment Text Char"/>
    <w:basedOn w:val="DefaultParagraphFont"/>
    <w:link w:val="CommentText"/>
    <w:uiPriority w:val="99"/>
    <w:semiHidden/>
    <w:rsid w:val="00007969"/>
    <w:rPr>
      <w:rFonts w:ascii="Gotham Book" w:hAnsi="Gotham Book"/>
      <w:sz w:val="20"/>
      <w:szCs w:val="20"/>
    </w:rPr>
  </w:style>
  <w:style w:type="paragraph" w:styleId="CommentSubject">
    <w:name w:val="annotation subject"/>
    <w:basedOn w:val="CommentText"/>
    <w:next w:val="CommentText"/>
    <w:link w:val="CommentSubjectChar"/>
    <w:uiPriority w:val="99"/>
    <w:semiHidden/>
    <w:unhideWhenUsed/>
    <w:rsid w:val="00007969"/>
    <w:rPr>
      <w:b/>
      <w:bCs/>
    </w:rPr>
  </w:style>
  <w:style w:type="character" w:customStyle="1" w:styleId="CommentSubjectChar">
    <w:name w:val="Comment Subject Char"/>
    <w:basedOn w:val="CommentTextChar"/>
    <w:link w:val="CommentSubject"/>
    <w:uiPriority w:val="99"/>
    <w:semiHidden/>
    <w:rsid w:val="00007969"/>
    <w:rPr>
      <w:b/>
      <w:bCs/>
    </w:rPr>
  </w:style>
</w:styles>
</file>

<file path=word/webSettings.xml><?xml version="1.0" encoding="utf-8"?>
<w:webSettings xmlns:r="http://schemas.openxmlformats.org/officeDocument/2006/relationships" xmlns:w="http://schemas.openxmlformats.org/wordprocessingml/2006/main">
  <w:divs>
    <w:div w:id="190535489">
      <w:bodyDiv w:val="1"/>
      <w:marLeft w:val="0"/>
      <w:marRight w:val="0"/>
      <w:marTop w:val="0"/>
      <w:marBottom w:val="0"/>
      <w:divBdr>
        <w:top w:val="none" w:sz="0" w:space="0" w:color="auto"/>
        <w:left w:val="none" w:sz="0" w:space="0" w:color="auto"/>
        <w:bottom w:val="none" w:sz="0" w:space="0" w:color="auto"/>
        <w:right w:val="none" w:sz="0" w:space="0" w:color="auto"/>
      </w:divBdr>
    </w:div>
    <w:div w:id="396443719">
      <w:bodyDiv w:val="1"/>
      <w:marLeft w:val="0"/>
      <w:marRight w:val="0"/>
      <w:marTop w:val="0"/>
      <w:marBottom w:val="0"/>
      <w:divBdr>
        <w:top w:val="none" w:sz="0" w:space="0" w:color="auto"/>
        <w:left w:val="none" w:sz="0" w:space="0" w:color="auto"/>
        <w:bottom w:val="none" w:sz="0" w:space="0" w:color="auto"/>
        <w:right w:val="none" w:sz="0" w:space="0" w:color="auto"/>
      </w:divBdr>
    </w:div>
    <w:div w:id="567304343">
      <w:bodyDiv w:val="1"/>
      <w:marLeft w:val="0"/>
      <w:marRight w:val="0"/>
      <w:marTop w:val="0"/>
      <w:marBottom w:val="0"/>
      <w:divBdr>
        <w:top w:val="none" w:sz="0" w:space="0" w:color="auto"/>
        <w:left w:val="none" w:sz="0" w:space="0" w:color="auto"/>
        <w:bottom w:val="none" w:sz="0" w:space="0" w:color="auto"/>
        <w:right w:val="none" w:sz="0" w:space="0" w:color="auto"/>
      </w:divBdr>
    </w:div>
    <w:div w:id="774447363">
      <w:bodyDiv w:val="1"/>
      <w:marLeft w:val="0"/>
      <w:marRight w:val="0"/>
      <w:marTop w:val="0"/>
      <w:marBottom w:val="0"/>
      <w:divBdr>
        <w:top w:val="none" w:sz="0" w:space="0" w:color="auto"/>
        <w:left w:val="none" w:sz="0" w:space="0" w:color="auto"/>
        <w:bottom w:val="none" w:sz="0" w:space="0" w:color="auto"/>
        <w:right w:val="none" w:sz="0" w:space="0" w:color="auto"/>
      </w:divBdr>
    </w:div>
    <w:div w:id="916207740">
      <w:bodyDiv w:val="1"/>
      <w:marLeft w:val="0"/>
      <w:marRight w:val="0"/>
      <w:marTop w:val="0"/>
      <w:marBottom w:val="0"/>
      <w:divBdr>
        <w:top w:val="none" w:sz="0" w:space="0" w:color="auto"/>
        <w:left w:val="none" w:sz="0" w:space="0" w:color="auto"/>
        <w:bottom w:val="none" w:sz="0" w:space="0" w:color="auto"/>
        <w:right w:val="none" w:sz="0" w:space="0" w:color="auto"/>
      </w:divBdr>
    </w:div>
    <w:div w:id="926621305">
      <w:bodyDiv w:val="1"/>
      <w:marLeft w:val="0"/>
      <w:marRight w:val="0"/>
      <w:marTop w:val="0"/>
      <w:marBottom w:val="0"/>
      <w:divBdr>
        <w:top w:val="none" w:sz="0" w:space="0" w:color="auto"/>
        <w:left w:val="none" w:sz="0" w:space="0" w:color="auto"/>
        <w:bottom w:val="none" w:sz="0" w:space="0" w:color="auto"/>
        <w:right w:val="none" w:sz="0" w:space="0" w:color="auto"/>
      </w:divBdr>
    </w:div>
    <w:div w:id="1150632003">
      <w:bodyDiv w:val="1"/>
      <w:marLeft w:val="0"/>
      <w:marRight w:val="0"/>
      <w:marTop w:val="0"/>
      <w:marBottom w:val="0"/>
      <w:divBdr>
        <w:top w:val="none" w:sz="0" w:space="0" w:color="auto"/>
        <w:left w:val="none" w:sz="0" w:space="0" w:color="auto"/>
        <w:bottom w:val="none" w:sz="0" w:space="0" w:color="auto"/>
        <w:right w:val="none" w:sz="0" w:space="0" w:color="auto"/>
      </w:divBdr>
    </w:div>
    <w:div w:id="1173032609">
      <w:bodyDiv w:val="1"/>
      <w:marLeft w:val="0"/>
      <w:marRight w:val="0"/>
      <w:marTop w:val="0"/>
      <w:marBottom w:val="0"/>
      <w:divBdr>
        <w:top w:val="none" w:sz="0" w:space="0" w:color="auto"/>
        <w:left w:val="none" w:sz="0" w:space="0" w:color="auto"/>
        <w:bottom w:val="none" w:sz="0" w:space="0" w:color="auto"/>
        <w:right w:val="none" w:sz="0" w:space="0" w:color="auto"/>
      </w:divBdr>
    </w:div>
    <w:div w:id="1462649319">
      <w:bodyDiv w:val="1"/>
      <w:marLeft w:val="0"/>
      <w:marRight w:val="0"/>
      <w:marTop w:val="0"/>
      <w:marBottom w:val="0"/>
      <w:divBdr>
        <w:top w:val="none" w:sz="0" w:space="0" w:color="auto"/>
        <w:left w:val="none" w:sz="0" w:space="0" w:color="auto"/>
        <w:bottom w:val="none" w:sz="0" w:space="0" w:color="auto"/>
        <w:right w:val="none" w:sz="0" w:space="0" w:color="auto"/>
      </w:divBdr>
    </w:div>
    <w:div w:id="1615942018">
      <w:bodyDiv w:val="1"/>
      <w:marLeft w:val="0"/>
      <w:marRight w:val="0"/>
      <w:marTop w:val="0"/>
      <w:marBottom w:val="0"/>
      <w:divBdr>
        <w:top w:val="none" w:sz="0" w:space="0" w:color="auto"/>
        <w:left w:val="none" w:sz="0" w:space="0" w:color="auto"/>
        <w:bottom w:val="none" w:sz="0" w:space="0" w:color="auto"/>
        <w:right w:val="none" w:sz="0" w:space="0" w:color="auto"/>
      </w:divBdr>
    </w:div>
    <w:div w:id="1992711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jsbin.com/penah/1/edit?html,js,outpu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it.ly/DOMsampl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eveloper.mozilla.org/en-US/docs/Web/JavaScript/Reference/Global_Objects" TargetMode="External"/><Relationship Id="rId4" Type="http://schemas.openxmlformats.org/officeDocument/2006/relationships/settings" Target="settings.xml"/><Relationship Id="rId9" Type="http://schemas.openxmlformats.org/officeDocument/2006/relationships/hyperlink" Target="https://developer.mozilla.org/en-US/docs/Web/API/Reference"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Branding Colors">
      <a:dk1>
        <a:sysClr val="windowText" lastClr="000000"/>
      </a:dk1>
      <a:lt1>
        <a:sysClr val="window" lastClr="FFFFFF"/>
      </a:lt1>
      <a:dk2>
        <a:srgbClr val="1F497D"/>
      </a:dk2>
      <a:lt2>
        <a:srgbClr val="EEECE1"/>
      </a:lt2>
      <a:accent1>
        <a:srgbClr val="009FDA"/>
      </a:accent1>
      <a:accent2>
        <a:srgbClr val="CC0033"/>
      </a:accent2>
      <a:accent3>
        <a:srgbClr val="7AB800"/>
      </a:accent3>
      <a:accent4>
        <a:srgbClr val="5E5EA4"/>
      </a:accent4>
      <a:accent5>
        <a:srgbClr val="FFCC33"/>
      </a:accent5>
      <a:accent6>
        <a:srgbClr val="E37222"/>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BB5CE8-3AA2-4F58-8EE3-B97B949A4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5969</TotalTime>
  <Pages>9</Pages>
  <Words>2332</Words>
  <Characters>13298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Denver Public Library</Company>
  <LinksUpToDate>false</LinksUpToDate>
  <CharactersWithSpaces>15599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nstone</dc:creator>
  <cp:lastModifiedBy>NStone</cp:lastModifiedBy>
  <cp:revision>13</cp:revision>
  <cp:lastPrinted>2014-02-27T23:27:00Z</cp:lastPrinted>
  <dcterms:created xsi:type="dcterms:W3CDTF">2014-08-28T21:17:00Z</dcterms:created>
  <dcterms:modified xsi:type="dcterms:W3CDTF">2014-09-17T20:46:00Z</dcterms:modified>
</cp:coreProperties>
</file>